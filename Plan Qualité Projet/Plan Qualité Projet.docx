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AD79F" w14:textId="77777777" w:rsidR="003D6BD9" w:rsidRDefault="003D6BD9" w:rsidP="00E0032C"/>
    <w:p w14:paraId="1EAECF7F" w14:textId="77777777" w:rsidR="00E0032C" w:rsidRDefault="00E0032C" w:rsidP="00E0032C"/>
    <w:p w14:paraId="335B01B8" w14:textId="77777777" w:rsidR="00E0032C" w:rsidRDefault="00E0032C" w:rsidP="00E0032C"/>
    <w:p w14:paraId="455DCDBB" w14:textId="77777777" w:rsidR="00E0032C" w:rsidRDefault="00E0032C" w:rsidP="00E0032C"/>
    <w:p w14:paraId="3AAA4943" w14:textId="77777777" w:rsidR="00E0032C" w:rsidRDefault="00E0032C" w:rsidP="00E0032C"/>
    <w:p w14:paraId="31C97060" w14:textId="77777777" w:rsidR="00E0032C" w:rsidRDefault="00E0032C" w:rsidP="00E0032C"/>
    <w:p w14:paraId="17E8CEF8" w14:textId="77777777" w:rsidR="00E0032C" w:rsidRDefault="00E0032C" w:rsidP="00E0032C"/>
    <w:p w14:paraId="5958CD7E" w14:textId="77777777" w:rsidR="00E0032C" w:rsidRDefault="00E0032C" w:rsidP="00E0032C"/>
    <w:p w14:paraId="3ED04CF7" w14:textId="77777777" w:rsidR="00E0032C" w:rsidRDefault="00E0032C" w:rsidP="00E0032C"/>
    <w:p w14:paraId="582572AD" w14:textId="77777777" w:rsidR="00E0032C" w:rsidRDefault="00E0032C" w:rsidP="00E0032C"/>
    <w:p w14:paraId="2FAD339C" w14:textId="77777777" w:rsidR="00E0032C" w:rsidRDefault="00E0032C" w:rsidP="00E0032C"/>
    <w:p w14:paraId="22A1BC91" w14:textId="77777777" w:rsidR="00E0032C" w:rsidRDefault="00E0032C" w:rsidP="00E0032C"/>
    <w:p w14:paraId="31CBD8CC" w14:textId="77777777" w:rsidR="00E0032C" w:rsidRDefault="00E0032C" w:rsidP="00E0032C"/>
    <w:p w14:paraId="7448E6F1" w14:textId="77777777" w:rsidR="00E0032C" w:rsidRDefault="00E0032C" w:rsidP="00E0032C"/>
    <w:p w14:paraId="2BD0ADC7" w14:textId="77777777" w:rsidR="00E0032C" w:rsidRDefault="00E0032C" w:rsidP="00E0032C"/>
    <w:p w14:paraId="7FA77971" w14:textId="77777777" w:rsidR="00E0032C" w:rsidRDefault="00E0032C" w:rsidP="00E0032C"/>
    <w:p w14:paraId="56EACF32" w14:textId="77777777" w:rsidR="00E0032C" w:rsidRPr="00E0032C" w:rsidRDefault="00E0032C" w:rsidP="00E0032C"/>
    <w:p w14:paraId="091BA7C7" w14:textId="77777777" w:rsidR="003D6BD9" w:rsidRPr="00E0032C" w:rsidRDefault="003D6BD9" w:rsidP="00E0032C"/>
    <w:p w14:paraId="05004561" w14:textId="77777777" w:rsidR="003D6BD9" w:rsidRPr="00E0032C" w:rsidRDefault="003D6BD9" w:rsidP="00E0032C"/>
    <w:p w14:paraId="767243AC" w14:textId="77777777" w:rsidR="003D6BD9" w:rsidRPr="00E0032C" w:rsidRDefault="003D6BD9" w:rsidP="00E0032C"/>
    <w:p w14:paraId="189B087C" w14:textId="77777777" w:rsidR="003D6BD9" w:rsidRPr="00E0032C" w:rsidRDefault="003D6BD9">
      <w:pPr>
        <w:jc w:val="center"/>
        <w:rPr>
          <w:b/>
          <w:color w:val="E9EAF0" w:themeColor="background2"/>
          <w:sz w:val="120"/>
          <w:szCs w:val="1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0032C">
        <w:rPr>
          <w:b/>
          <w:color w:val="E9EAF0" w:themeColor="background2"/>
          <w:sz w:val="120"/>
          <w:szCs w:val="12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Plan qualité projet</w:t>
      </w:r>
    </w:p>
    <w:p w14:paraId="0EA13F36" w14:textId="77777777" w:rsidR="003D6BD9" w:rsidRDefault="003D6BD9">
      <w:pPr>
        <w:jc w:val="center"/>
        <w:rPr>
          <w:i/>
          <w:iCs/>
          <w:sz w:val="48"/>
          <w:szCs w:val="48"/>
        </w:rPr>
      </w:pPr>
      <w:r>
        <w:rPr>
          <w:i/>
          <w:iCs/>
          <w:sz w:val="48"/>
          <w:szCs w:val="48"/>
        </w:rPr>
        <w:t>Développement d'un jeu d'échecs</w:t>
      </w:r>
    </w:p>
    <w:p w14:paraId="5B02BD01" w14:textId="77777777" w:rsidR="003D6BD9" w:rsidRPr="00E0032C" w:rsidRDefault="003D6BD9" w:rsidP="00E0032C"/>
    <w:p w14:paraId="1319A6A8" w14:textId="77777777" w:rsidR="003D6BD9" w:rsidRPr="00E0032C" w:rsidRDefault="003D6BD9" w:rsidP="00E0032C"/>
    <w:p w14:paraId="5A1B45F5" w14:textId="77777777" w:rsidR="003D6BD9" w:rsidRPr="00E0032C" w:rsidRDefault="003D6BD9" w:rsidP="00E0032C"/>
    <w:p w14:paraId="6357BA6B" w14:textId="77777777" w:rsidR="003D6BD9" w:rsidRPr="00E0032C" w:rsidRDefault="003D6BD9" w:rsidP="00E0032C"/>
    <w:p w14:paraId="379782B9" w14:textId="77777777" w:rsidR="003D6BD9" w:rsidRPr="00E0032C" w:rsidRDefault="003D6BD9" w:rsidP="00E0032C"/>
    <w:p w14:paraId="4A7EC39B" w14:textId="77777777" w:rsidR="003D6BD9" w:rsidRPr="00E0032C" w:rsidRDefault="003D6BD9" w:rsidP="00E0032C"/>
    <w:p w14:paraId="7C22E753" w14:textId="77777777" w:rsidR="003D6BD9" w:rsidRDefault="003D6BD9" w:rsidP="00E0032C"/>
    <w:p w14:paraId="62114912" w14:textId="77777777" w:rsidR="00E0032C" w:rsidRDefault="00E0032C" w:rsidP="00E0032C"/>
    <w:p w14:paraId="4C2D235C" w14:textId="77777777" w:rsidR="00E0032C" w:rsidRDefault="00E0032C" w:rsidP="00E0032C"/>
    <w:p w14:paraId="7AB268DE" w14:textId="77777777" w:rsidR="00E0032C" w:rsidRDefault="00E0032C" w:rsidP="00E0032C"/>
    <w:p w14:paraId="296E14CB" w14:textId="77777777" w:rsidR="00E0032C" w:rsidRDefault="00E0032C" w:rsidP="00E0032C"/>
    <w:p w14:paraId="7F208B3B" w14:textId="77777777" w:rsidR="00E0032C" w:rsidRDefault="00E0032C" w:rsidP="00E0032C"/>
    <w:p w14:paraId="1E8A4E52" w14:textId="77777777" w:rsidR="00E0032C" w:rsidRDefault="00E0032C" w:rsidP="00E0032C"/>
    <w:p w14:paraId="3AEB6B3E" w14:textId="77777777" w:rsidR="00E0032C" w:rsidRDefault="00E0032C" w:rsidP="00E0032C"/>
    <w:p w14:paraId="747DFFFD" w14:textId="77777777" w:rsidR="00E0032C" w:rsidRDefault="00E0032C" w:rsidP="00E0032C"/>
    <w:p w14:paraId="20D27E47" w14:textId="77777777" w:rsidR="00E0032C" w:rsidRDefault="00E0032C" w:rsidP="00E0032C"/>
    <w:p w14:paraId="46433CE3" w14:textId="77777777" w:rsidR="00E0032C" w:rsidRDefault="00E0032C" w:rsidP="00E0032C"/>
    <w:p w14:paraId="1C83BB2A" w14:textId="77777777" w:rsidR="00E0032C" w:rsidRDefault="00E0032C" w:rsidP="00E0032C"/>
    <w:p w14:paraId="04B006EA" w14:textId="77777777" w:rsidR="00E0032C" w:rsidRPr="00E0032C" w:rsidRDefault="00E0032C" w:rsidP="00E0032C"/>
    <w:p w14:paraId="7005EB83" w14:textId="77777777" w:rsidR="003D6BD9" w:rsidRPr="00E0032C" w:rsidRDefault="003D6BD9" w:rsidP="00E0032C"/>
    <w:p w14:paraId="2E28FCBF" w14:textId="77777777" w:rsidR="003D6BD9" w:rsidRPr="00E0032C" w:rsidRDefault="003D6BD9" w:rsidP="00E0032C"/>
    <w:p w14:paraId="75750479" w14:textId="77777777" w:rsidR="003D6BD9" w:rsidRPr="00E0032C" w:rsidRDefault="003D6BD9" w:rsidP="00E0032C"/>
    <w:p w14:paraId="2539950A" w14:textId="77777777" w:rsidR="00C91E3F" w:rsidRPr="00E0032C" w:rsidRDefault="00C91E3F" w:rsidP="00E0032C"/>
    <w:p w14:paraId="2D175682" w14:textId="77777777" w:rsidR="003D6BD9" w:rsidRDefault="003D6BD9">
      <w:pPr>
        <w:jc w:val="right"/>
      </w:pPr>
      <w:r>
        <w:t>CHARMARTI Sandrine</w:t>
      </w:r>
    </w:p>
    <w:p w14:paraId="735E83B4" w14:textId="77777777" w:rsidR="003D6BD9" w:rsidRDefault="003D6BD9">
      <w:pPr>
        <w:jc w:val="right"/>
      </w:pPr>
      <w:r>
        <w:t>LE GUICHOUX Chris</w:t>
      </w:r>
    </w:p>
    <w:p w14:paraId="6E730649" w14:textId="46C5DD0F" w:rsidR="003D6BD9" w:rsidRPr="009216D0" w:rsidRDefault="003D6BD9" w:rsidP="00B37690">
      <w:pPr>
        <w:pStyle w:val="Titreprincipal"/>
        <w:numPr>
          <w:ilvl w:val="0"/>
          <w:numId w:val="0"/>
        </w:numPr>
      </w:pPr>
      <w:r w:rsidRPr="009216D0">
        <w:lastRenderedPageBreak/>
        <w:t>Sommaire</w:t>
      </w:r>
    </w:p>
    <w:p w14:paraId="5B0F1AFE" w14:textId="77777777" w:rsidR="00D26AEF" w:rsidRDefault="00D26AEF">
      <w:pPr>
        <w:pStyle w:val="TM1"/>
        <w:tabs>
          <w:tab w:val="left" w:pos="421"/>
          <w:tab w:val="right" w:pos="9628"/>
        </w:tabs>
        <w:rPr>
          <w:rFonts w:eastAsiaTheme="minorEastAsia" w:cstheme="minorBidi"/>
          <w:b w:val="0"/>
          <w:caps w:val="0"/>
          <w:noProof/>
          <w:kern w:val="0"/>
          <w:sz w:val="24"/>
          <w:szCs w:val="24"/>
          <w:u w:val="none"/>
          <w:lang w:val="en-GB" w:eastAsia="ja-JP" w:bidi="ar-SA"/>
        </w:rPr>
      </w:pPr>
      <w:r>
        <w:fldChar w:fldCharType="begin"/>
      </w:r>
      <w:r>
        <w:instrText xml:space="preserve"> TOC \t "sous titre;2;Titre principal;1" </w:instrText>
      </w:r>
      <w:r>
        <w:fldChar w:fldCharType="separate"/>
      </w:r>
      <w:r>
        <w:rPr>
          <w:noProof/>
        </w:rPr>
        <w:t>1.</w:t>
      </w:r>
      <w:r>
        <w:rPr>
          <w:rFonts w:eastAsiaTheme="minorEastAsia" w:cstheme="minorBidi"/>
          <w:b w:val="0"/>
          <w:caps w:val="0"/>
          <w:noProof/>
          <w:kern w:val="0"/>
          <w:sz w:val="24"/>
          <w:szCs w:val="24"/>
          <w:u w:val="none"/>
          <w:lang w:val="en-GB" w:eastAsia="ja-JP" w:bidi="ar-SA"/>
        </w:rPr>
        <w:tab/>
      </w:r>
      <w:r>
        <w:rPr>
          <w:noProof/>
        </w:rPr>
        <w:t>Spécifications du projet</w:t>
      </w:r>
      <w:r>
        <w:rPr>
          <w:noProof/>
        </w:rPr>
        <w:tab/>
      </w:r>
      <w:r>
        <w:rPr>
          <w:noProof/>
        </w:rPr>
        <w:fldChar w:fldCharType="begin"/>
      </w:r>
      <w:r>
        <w:rPr>
          <w:noProof/>
        </w:rPr>
        <w:instrText xml:space="preserve"> PAGEREF _Toc152768655 \h </w:instrText>
      </w:r>
      <w:r>
        <w:rPr>
          <w:noProof/>
        </w:rPr>
      </w:r>
      <w:r>
        <w:rPr>
          <w:noProof/>
        </w:rPr>
        <w:fldChar w:fldCharType="separate"/>
      </w:r>
      <w:r w:rsidR="0059028F">
        <w:rPr>
          <w:noProof/>
        </w:rPr>
        <w:t>3</w:t>
      </w:r>
      <w:r>
        <w:rPr>
          <w:noProof/>
        </w:rPr>
        <w:fldChar w:fldCharType="end"/>
      </w:r>
    </w:p>
    <w:p w14:paraId="6D8B694C" w14:textId="235BD9B1" w:rsidR="00D26AEF" w:rsidRDefault="00D26AEF" w:rsidP="0032289B">
      <w:pPr>
        <w:pStyle w:val="TM2"/>
        <w:rPr>
          <w:rFonts w:eastAsiaTheme="minorEastAsia" w:cstheme="minorBidi"/>
          <w:noProof/>
          <w:kern w:val="0"/>
          <w:sz w:val="24"/>
          <w:szCs w:val="24"/>
          <w:lang w:val="en-GB" w:eastAsia="ja-JP" w:bidi="ar-SA"/>
        </w:rPr>
      </w:pPr>
      <w:r>
        <w:rPr>
          <w:noProof/>
        </w:rPr>
        <w:t>1.1.</w:t>
      </w:r>
      <w:r>
        <w:rPr>
          <w:rFonts w:eastAsiaTheme="minorEastAsia" w:cstheme="minorBidi"/>
          <w:noProof/>
          <w:kern w:val="0"/>
          <w:sz w:val="24"/>
          <w:szCs w:val="24"/>
          <w:lang w:val="en-GB" w:eastAsia="ja-JP" w:bidi="ar-SA"/>
        </w:rPr>
        <w:tab/>
      </w:r>
      <w:r w:rsidR="0032289B">
        <w:rPr>
          <w:noProof/>
        </w:rPr>
        <w:t>Contexte</w:t>
      </w:r>
      <w:r>
        <w:rPr>
          <w:noProof/>
        </w:rPr>
        <w:tab/>
      </w:r>
      <w:r>
        <w:rPr>
          <w:noProof/>
        </w:rPr>
        <w:fldChar w:fldCharType="begin"/>
      </w:r>
      <w:r>
        <w:rPr>
          <w:noProof/>
        </w:rPr>
        <w:instrText xml:space="preserve"> PAGEREF _Toc152768656 \h </w:instrText>
      </w:r>
      <w:r>
        <w:rPr>
          <w:noProof/>
        </w:rPr>
      </w:r>
      <w:r>
        <w:rPr>
          <w:noProof/>
        </w:rPr>
        <w:fldChar w:fldCharType="separate"/>
      </w:r>
      <w:r w:rsidR="0059028F">
        <w:rPr>
          <w:noProof/>
        </w:rPr>
        <w:t>3</w:t>
      </w:r>
      <w:r>
        <w:rPr>
          <w:noProof/>
        </w:rPr>
        <w:fldChar w:fldCharType="end"/>
      </w:r>
    </w:p>
    <w:p w14:paraId="18537F73" w14:textId="77777777" w:rsidR="00D26AEF" w:rsidRDefault="00D26AEF" w:rsidP="0032289B">
      <w:pPr>
        <w:pStyle w:val="TM2"/>
        <w:rPr>
          <w:rFonts w:eastAsiaTheme="minorEastAsia" w:cstheme="minorBidi"/>
          <w:noProof/>
          <w:kern w:val="0"/>
          <w:sz w:val="24"/>
          <w:szCs w:val="24"/>
          <w:lang w:val="en-GB" w:eastAsia="ja-JP" w:bidi="ar-SA"/>
        </w:rPr>
      </w:pPr>
      <w:r>
        <w:rPr>
          <w:noProof/>
        </w:rPr>
        <w:t>1.2.</w:t>
      </w:r>
      <w:r>
        <w:rPr>
          <w:rFonts w:eastAsiaTheme="minorEastAsia" w:cstheme="minorBidi"/>
          <w:noProof/>
          <w:kern w:val="0"/>
          <w:sz w:val="24"/>
          <w:szCs w:val="24"/>
          <w:lang w:val="en-GB" w:eastAsia="ja-JP" w:bidi="ar-SA"/>
        </w:rPr>
        <w:tab/>
      </w:r>
      <w:r>
        <w:rPr>
          <w:noProof/>
        </w:rPr>
        <w:t>Technologies choisies</w:t>
      </w:r>
      <w:r>
        <w:rPr>
          <w:noProof/>
        </w:rPr>
        <w:tab/>
      </w:r>
      <w:r>
        <w:rPr>
          <w:noProof/>
        </w:rPr>
        <w:fldChar w:fldCharType="begin"/>
      </w:r>
      <w:r>
        <w:rPr>
          <w:noProof/>
        </w:rPr>
        <w:instrText xml:space="preserve"> PAGEREF _Toc152768657 \h </w:instrText>
      </w:r>
      <w:r>
        <w:rPr>
          <w:noProof/>
        </w:rPr>
      </w:r>
      <w:r>
        <w:rPr>
          <w:noProof/>
        </w:rPr>
        <w:fldChar w:fldCharType="separate"/>
      </w:r>
      <w:r w:rsidR="0059028F">
        <w:rPr>
          <w:noProof/>
        </w:rPr>
        <w:t>3</w:t>
      </w:r>
      <w:r>
        <w:rPr>
          <w:noProof/>
        </w:rPr>
        <w:fldChar w:fldCharType="end"/>
      </w:r>
    </w:p>
    <w:p w14:paraId="564D158D" w14:textId="4973FD71" w:rsidR="00D26AEF" w:rsidRDefault="00D26AEF" w:rsidP="0032289B">
      <w:pPr>
        <w:pStyle w:val="TM2"/>
        <w:rPr>
          <w:rFonts w:eastAsiaTheme="minorEastAsia" w:cstheme="minorBidi"/>
          <w:noProof/>
          <w:kern w:val="0"/>
          <w:sz w:val="24"/>
          <w:szCs w:val="24"/>
          <w:lang w:val="en-GB" w:eastAsia="ja-JP" w:bidi="ar-SA"/>
        </w:rPr>
      </w:pPr>
      <w:r>
        <w:rPr>
          <w:noProof/>
        </w:rPr>
        <w:t>1.3.</w:t>
      </w:r>
      <w:r>
        <w:rPr>
          <w:rFonts w:eastAsiaTheme="minorEastAsia" w:cstheme="minorBidi"/>
          <w:noProof/>
          <w:kern w:val="0"/>
          <w:sz w:val="24"/>
          <w:szCs w:val="24"/>
          <w:lang w:val="en-GB" w:eastAsia="ja-JP" w:bidi="ar-SA"/>
        </w:rPr>
        <w:tab/>
      </w:r>
      <w:r w:rsidR="0032289B">
        <w:rPr>
          <w:noProof/>
        </w:rPr>
        <w:t>Objectifs</w:t>
      </w:r>
      <w:r>
        <w:rPr>
          <w:noProof/>
        </w:rPr>
        <w:tab/>
      </w:r>
      <w:r>
        <w:rPr>
          <w:noProof/>
        </w:rPr>
        <w:fldChar w:fldCharType="begin"/>
      </w:r>
      <w:r>
        <w:rPr>
          <w:noProof/>
        </w:rPr>
        <w:instrText xml:space="preserve"> PAGEREF _Toc152768658 \h </w:instrText>
      </w:r>
      <w:r>
        <w:rPr>
          <w:noProof/>
        </w:rPr>
      </w:r>
      <w:r>
        <w:rPr>
          <w:noProof/>
        </w:rPr>
        <w:fldChar w:fldCharType="separate"/>
      </w:r>
      <w:r w:rsidR="0059028F">
        <w:rPr>
          <w:noProof/>
        </w:rPr>
        <w:t>3</w:t>
      </w:r>
      <w:r>
        <w:rPr>
          <w:noProof/>
        </w:rPr>
        <w:fldChar w:fldCharType="end"/>
      </w:r>
    </w:p>
    <w:p w14:paraId="66409398" w14:textId="77777777" w:rsidR="00D26AEF" w:rsidRDefault="00D26AEF" w:rsidP="0032289B">
      <w:pPr>
        <w:pStyle w:val="TM2"/>
        <w:rPr>
          <w:rFonts w:eastAsiaTheme="minorEastAsia" w:cstheme="minorBidi"/>
          <w:noProof/>
          <w:kern w:val="0"/>
          <w:sz w:val="24"/>
          <w:szCs w:val="24"/>
          <w:lang w:val="en-GB" w:eastAsia="ja-JP" w:bidi="ar-SA"/>
        </w:rPr>
      </w:pPr>
      <w:r>
        <w:rPr>
          <w:noProof/>
        </w:rPr>
        <w:t>1.4.</w:t>
      </w:r>
      <w:r>
        <w:rPr>
          <w:rFonts w:eastAsiaTheme="minorEastAsia" w:cstheme="minorBidi"/>
          <w:noProof/>
          <w:kern w:val="0"/>
          <w:sz w:val="24"/>
          <w:szCs w:val="24"/>
          <w:lang w:val="en-GB" w:eastAsia="ja-JP" w:bidi="ar-SA"/>
        </w:rPr>
        <w:tab/>
      </w:r>
      <w:r>
        <w:rPr>
          <w:noProof/>
        </w:rPr>
        <w:t>Ressources disponibles</w:t>
      </w:r>
      <w:r>
        <w:rPr>
          <w:noProof/>
        </w:rPr>
        <w:tab/>
      </w:r>
      <w:r>
        <w:rPr>
          <w:noProof/>
        </w:rPr>
        <w:fldChar w:fldCharType="begin"/>
      </w:r>
      <w:r>
        <w:rPr>
          <w:noProof/>
        </w:rPr>
        <w:instrText xml:space="preserve"> PAGEREF _Toc152768659 \h </w:instrText>
      </w:r>
      <w:r>
        <w:rPr>
          <w:noProof/>
        </w:rPr>
      </w:r>
      <w:r>
        <w:rPr>
          <w:noProof/>
        </w:rPr>
        <w:fldChar w:fldCharType="separate"/>
      </w:r>
      <w:r w:rsidR="0059028F">
        <w:rPr>
          <w:noProof/>
        </w:rPr>
        <w:t>3</w:t>
      </w:r>
      <w:r>
        <w:rPr>
          <w:noProof/>
        </w:rPr>
        <w:fldChar w:fldCharType="end"/>
      </w:r>
    </w:p>
    <w:p w14:paraId="566B1219" w14:textId="77777777" w:rsidR="00D26AEF" w:rsidRDefault="00D26AEF">
      <w:pPr>
        <w:pStyle w:val="TM1"/>
        <w:tabs>
          <w:tab w:val="left" w:pos="421"/>
          <w:tab w:val="right" w:pos="9628"/>
        </w:tabs>
        <w:rPr>
          <w:rFonts w:eastAsiaTheme="minorEastAsia" w:cstheme="minorBidi"/>
          <w:b w:val="0"/>
          <w:caps w:val="0"/>
          <w:noProof/>
          <w:kern w:val="0"/>
          <w:sz w:val="24"/>
          <w:szCs w:val="24"/>
          <w:u w:val="none"/>
          <w:lang w:val="en-GB" w:eastAsia="ja-JP" w:bidi="ar-SA"/>
        </w:rPr>
      </w:pPr>
      <w:r>
        <w:rPr>
          <w:noProof/>
        </w:rPr>
        <w:t>2.</w:t>
      </w:r>
      <w:r>
        <w:rPr>
          <w:rFonts w:eastAsiaTheme="minorEastAsia" w:cstheme="minorBidi"/>
          <w:b w:val="0"/>
          <w:caps w:val="0"/>
          <w:noProof/>
          <w:kern w:val="0"/>
          <w:sz w:val="24"/>
          <w:szCs w:val="24"/>
          <w:u w:val="none"/>
          <w:lang w:val="en-GB" w:eastAsia="ja-JP" w:bidi="ar-SA"/>
        </w:rPr>
        <w:tab/>
      </w:r>
      <w:r>
        <w:rPr>
          <w:noProof/>
        </w:rPr>
        <w:t>Organisation du projet</w:t>
      </w:r>
      <w:r>
        <w:rPr>
          <w:noProof/>
        </w:rPr>
        <w:tab/>
      </w:r>
      <w:r>
        <w:rPr>
          <w:noProof/>
        </w:rPr>
        <w:fldChar w:fldCharType="begin"/>
      </w:r>
      <w:r>
        <w:rPr>
          <w:noProof/>
        </w:rPr>
        <w:instrText xml:space="preserve"> PAGEREF _Toc152768660 \h </w:instrText>
      </w:r>
      <w:r>
        <w:rPr>
          <w:noProof/>
        </w:rPr>
      </w:r>
      <w:r>
        <w:rPr>
          <w:noProof/>
        </w:rPr>
        <w:fldChar w:fldCharType="separate"/>
      </w:r>
      <w:r w:rsidR="0059028F">
        <w:rPr>
          <w:noProof/>
        </w:rPr>
        <w:t>4</w:t>
      </w:r>
      <w:r>
        <w:rPr>
          <w:noProof/>
        </w:rPr>
        <w:fldChar w:fldCharType="end"/>
      </w:r>
    </w:p>
    <w:p w14:paraId="64A227CA" w14:textId="77777777" w:rsidR="00D26AEF" w:rsidRDefault="00D26AEF" w:rsidP="0032289B">
      <w:pPr>
        <w:pStyle w:val="TM2"/>
        <w:rPr>
          <w:rFonts w:eastAsiaTheme="minorEastAsia" w:cstheme="minorBidi"/>
          <w:noProof/>
          <w:kern w:val="0"/>
          <w:sz w:val="24"/>
          <w:szCs w:val="24"/>
          <w:lang w:val="en-GB" w:eastAsia="ja-JP" w:bidi="ar-SA"/>
        </w:rPr>
      </w:pPr>
      <w:r>
        <w:rPr>
          <w:noProof/>
        </w:rPr>
        <w:t>2.1.</w:t>
      </w:r>
      <w:r>
        <w:rPr>
          <w:rFonts w:eastAsiaTheme="minorEastAsia" w:cstheme="minorBidi"/>
          <w:noProof/>
          <w:kern w:val="0"/>
          <w:sz w:val="24"/>
          <w:szCs w:val="24"/>
          <w:lang w:val="en-GB" w:eastAsia="ja-JP" w:bidi="ar-SA"/>
        </w:rPr>
        <w:tab/>
      </w:r>
      <w:r>
        <w:rPr>
          <w:noProof/>
        </w:rPr>
        <w:t>Développement</w:t>
      </w:r>
      <w:r>
        <w:rPr>
          <w:noProof/>
        </w:rPr>
        <w:tab/>
      </w:r>
      <w:r>
        <w:rPr>
          <w:noProof/>
        </w:rPr>
        <w:fldChar w:fldCharType="begin"/>
      </w:r>
      <w:r>
        <w:rPr>
          <w:noProof/>
        </w:rPr>
        <w:instrText xml:space="preserve"> PAGEREF _Toc152768661 \h </w:instrText>
      </w:r>
      <w:r>
        <w:rPr>
          <w:noProof/>
        </w:rPr>
      </w:r>
      <w:r>
        <w:rPr>
          <w:noProof/>
        </w:rPr>
        <w:fldChar w:fldCharType="separate"/>
      </w:r>
      <w:r w:rsidR="0059028F">
        <w:rPr>
          <w:noProof/>
        </w:rPr>
        <w:t>4</w:t>
      </w:r>
      <w:r>
        <w:rPr>
          <w:noProof/>
        </w:rPr>
        <w:fldChar w:fldCharType="end"/>
      </w:r>
    </w:p>
    <w:p w14:paraId="4DC5095E" w14:textId="27F1AFD0" w:rsidR="00D26AEF" w:rsidRDefault="00D26AEF" w:rsidP="00A4168A">
      <w:pPr>
        <w:pStyle w:val="TM2"/>
      </w:pPr>
      <w:r>
        <w:rPr>
          <w:noProof/>
        </w:rPr>
        <w:t>2.2.</w:t>
      </w:r>
      <w:r>
        <w:rPr>
          <w:rFonts w:eastAsiaTheme="minorEastAsia" w:cstheme="minorBidi"/>
          <w:noProof/>
          <w:kern w:val="0"/>
          <w:sz w:val="24"/>
          <w:szCs w:val="24"/>
          <w:lang w:val="en-GB" w:eastAsia="ja-JP" w:bidi="ar-SA"/>
        </w:rPr>
        <w:tab/>
      </w:r>
      <w:r>
        <w:rPr>
          <w:noProof/>
        </w:rPr>
        <w:t>Temps</w:t>
      </w:r>
      <w:r>
        <w:rPr>
          <w:noProof/>
        </w:rPr>
        <w:tab/>
      </w:r>
      <w:r>
        <w:rPr>
          <w:noProof/>
        </w:rPr>
        <w:fldChar w:fldCharType="begin"/>
      </w:r>
      <w:r>
        <w:rPr>
          <w:noProof/>
        </w:rPr>
        <w:instrText xml:space="preserve"> PAGEREF _Toc152768662 \h </w:instrText>
      </w:r>
      <w:r>
        <w:rPr>
          <w:noProof/>
        </w:rPr>
      </w:r>
      <w:r>
        <w:rPr>
          <w:noProof/>
        </w:rPr>
        <w:fldChar w:fldCharType="separate"/>
      </w:r>
      <w:r w:rsidR="0059028F">
        <w:rPr>
          <w:noProof/>
        </w:rPr>
        <w:t>5</w:t>
      </w:r>
      <w:r>
        <w:rPr>
          <w:noProof/>
        </w:rPr>
        <w:fldChar w:fldCharType="end"/>
      </w:r>
      <w:r>
        <w:fldChar w:fldCharType="end"/>
      </w:r>
      <w:r>
        <w:br w:type="page"/>
      </w:r>
    </w:p>
    <w:p w14:paraId="31F11E08" w14:textId="1BF12D5F" w:rsidR="003D6BD9" w:rsidRPr="008A28BE" w:rsidRDefault="003D6BD9" w:rsidP="00B37690">
      <w:pPr>
        <w:pStyle w:val="Titreprincipal"/>
      </w:pPr>
      <w:bookmarkStart w:id="0" w:name="_Toc152768655"/>
      <w:r w:rsidRPr="00D26AEF">
        <w:lastRenderedPageBreak/>
        <w:t>Spécifications du projet</w:t>
      </w:r>
      <w:bookmarkEnd w:id="0"/>
    </w:p>
    <w:p w14:paraId="0A19E736" w14:textId="0DDDEA44" w:rsidR="003D6BD9" w:rsidRPr="00A43E12" w:rsidRDefault="003D6BD9" w:rsidP="00EF6040">
      <w:pPr>
        <w:pStyle w:val="soustitre"/>
      </w:pPr>
      <w:bookmarkStart w:id="1" w:name="_Toc152768656"/>
      <w:r w:rsidRPr="00A43E12">
        <w:t>Contexte</w:t>
      </w:r>
      <w:bookmarkEnd w:id="1"/>
    </w:p>
    <w:p w14:paraId="1EC7AEFA" w14:textId="77777777" w:rsidR="003D6BD9" w:rsidRDefault="00C91E3F">
      <w:r>
        <w:t>Dans</w:t>
      </w:r>
      <w:r w:rsidR="003D6BD9">
        <w:t xml:space="preserve"> le cadre de la licence PRO «</w:t>
      </w:r>
      <w:r w:rsidR="00EC08EF">
        <w:t> Assistant</w:t>
      </w:r>
      <w:r w:rsidR="003D6BD9">
        <w:t xml:space="preserve"> Chef de Projet Informatique en </w:t>
      </w:r>
      <w:r w:rsidR="00EC08EF">
        <w:t>développement »</w:t>
      </w:r>
      <w:r w:rsidR="003D6BD9">
        <w:t>, nous devons livrer pour fin novembre un jeu d'échecs pour cela nous avons un choix relativement limité en terme de technologie de programmation. Le jeu devra faire apparaître dans son code source un développement orienté objet.</w:t>
      </w:r>
    </w:p>
    <w:p w14:paraId="59D8F21A" w14:textId="4EC44C6D" w:rsidR="003D6BD9" w:rsidRDefault="003D6BD9">
      <w:r>
        <w:t>Pour mener notre projet, nous devons constituer une petite équipe de 2 à 3 personnes qui se répartirons le travaille à faire.</w:t>
      </w:r>
    </w:p>
    <w:p w14:paraId="72CCC6F4" w14:textId="47823D6E" w:rsidR="003D6BD9" w:rsidRPr="00A43E12" w:rsidRDefault="003D6BD9" w:rsidP="00EF6040">
      <w:pPr>
        <w:pStyle w:val="soustitre"/>
      </w:pPr>
      <w:bookmarkStart w:id="2" w:name="_Toc152768657"/>
      <w:r w:rsidRPr="00A43E12">
        <w:t>Technologies choisie</w:t>
      </w:r>
      <w:r w:rsidR="00A43E12" w:rsidRPr="00A43E12">
        <w:t>s</w:t>
      </w:r>
      <w:bookmarkEnd w:id="2"/>
    </w:p>
    <w:p w14:paraId="60E3290A" w14:textId="5BB4D4BA" w:rsidR="003D6BD9" w:rsidRDefault="003D6BD9">
      <w:r>
        <w:t xml:space="preserve">Pour le développement du jeu nous avons choisie le langage C++ ainsi que la bibliothèque graphique QT, nous travaillerons grâce à l'IDE </w:t>
      </w:r>
      <w:r w:rsidR="00C91E3F">
        <w:t>(Environnement</w:t>
      </w:r>
      <w:r>
        <w:rPr>
          <w:color w:val="000000"/>
        </w:rPr>
        <w:t xml:space="preserve"> de développement </w:t>
      </w:r>
      <w:r w:rsidR="00C91E3F">
        <w:rPr>
          <w:color w:val="000000"/>
        </w:rPr>
        <w:t>intégré</w:t>
      </w:r>
      <w:r w:rsidR="00C91E3F">
        <w:t>)</w:t>
      </w:r>
      <w:r>
        <w:t xml:space="preserve"> « QT Creator ». </w:t>
      </w:r>
      <w:r w:rsidR="00C91E3F">
        <w:t>Le</w:t>
      </w:r>
      <w:r>
        <w:t xml:space="preserve"> développement se fera sur un ordinateur MAC OSX le livrable pour fin novembre fonctionnera donc exclusivement sur un MAC.</w:t>
      </w:r>
    </w:p>
    <w:p w14:paraId="05AA6211" w14:textId="112949DA" w:rsidR="003D6BD9" w:rsidRPr="00A43E12" w:rsidRDefault="003D6BD9" w:rsidP="00EF6040">
      <w:pPr>
        <w:pStyle w:val="soustitre"/>
      </w:pPr>
      <w:bookmarkStart w:id="3" w:name="_Toc152768658"/>
      <w:r w:rsidRPr="00A43E12">
        <w:t>Objectif</w:t>
      </w:r>
      <w:bookmarkEnd w:id="3"/>
      <w:r w:rsidR="0032289B">
        <w:t>s</w:t>
      </w:r>
    </w:p>
    <w:p w14:paraId="0E8C68F2" w14:textId="4351C953" w:rsidR="003D6BD9" w:rsidRDefault="003D6BD9">
      <w:r>
        <w:t xml:space="preserve">Nous devons donc développer un jeu d'échecs qui implémentera les règles classiques du jeu. Il devra ce jouer a l'aide d'une interface graphique. De plus l'application ce </w:t>
      </w:r>
      <w:r w:rsidR="00C91E3F">
        <w:t>jouera</w:t>
      </w:r>
      <w:r>
        <w:t xml:space="preserve"> à deux personnes sur la même machine. Elle devra permettre </w:t>
      </w:r>
      <w:r w:rsidR="00C91E3F">
        <w:t>aux utilisateurs</w:t>
      </w:r>
      <w:r>
        <w:t xml:space="preserve"> de démarrer à tout moment une nouvelle partie. De plus l'application devra permettre pour un prochain développement l'enregistrement d'une partie et donc la reprise d'une partie en cour.</w:t>
      </w:r>
    </w:p>
    <w:p w14:paraId="3BA2CC47" w14:textId="77777777" w:rsidR="003D6BD9" w:rsidRPr="00A43E12" w:rsidRDefault="00C91E3F" w:rsidP="00EF6040">
      <w:pPr>
        <w:pStyle w:val="soustitre"/>
      </w:pPr>
      <w:bookmarkStart w:id="4" w:name="_Toc152768659"/>
      <w:r w:rsidRPr="00A43E12">
        <w:t>Ressources disponibles</w:t>
      </w:r>
      <w:bookmarkEnd w:id="4"/>
    </w:p>
    <w:p w14:paraId="6F839AC1" w14:textId="77777777" w:rsidR="003D6BD9" w:rsidRDefault="00C91E3F">
      <w:r>
        <w:t>Pour</w:t>
      </w:r>
      <w:r w:rsidR="003D6BD9">
        <w:t xml:space="preserve"> mener </w:t>
      </w:r>
      <w:r>
        <w:t>à</w:t>
      </w:r>
      <w:r w:rsidR="003D6BD9">
        <w:t xml:space="preserve"> bien ce projet 2 ressources seront disponible</w:t>
      </w:r>
    </w:p>
    <w:p w14:paraId="26D4CB96" w14:textId="21531A93" w:rsidR="003D6BD9" w:rsidRDefault="003D6BD9" w:rsidP="00CA57C3">
      <w:pPr>
        <w:pStyle w:val="Paragraphedeliste"/>
        <w:numPr>
          <w:ilvl w:val="0"/>
          <w:numId w:val="8"/>
        </w:numPr>
      </w:pPr>
      <w:r>
        <w:t>CHARMARTI Sandrine</w:t>
      </w:r>
    </w:p>
    <w:p w14:paraId="4C92FB81" w14:textId="0C2F3BB8" w:rsidR="003D6BD9" w:rsidRDefault="003D6BD9" w:rsidP="00CA57C3">
      <w:pPr>
        <w:pStyle w:val="Paragraphedeliste"/>
        <w:numPr>
          <w:ilvl w:val="0"/>
          <w:numId w:val="8"/>
        </w:numPr>
      </w:pPr>
      <w:r>
        <w:t>LE GUICHOUX Chris</w:t>
      </w:r>
    </w:p>
    <w:p w14:paraId="3DC75EAD" w14:textId="77777777" w:rsidR="003D6BD9" w:rsidRDefault="003D6BD9"/>
    <w:p w14:paraId="2487F262" w14:textId="77777777" w:rsidR="003D6BD9" w:rsidRDefault="003D6BD9">
      <w:r>
        <w:t>Les 2 ressources seront en charge du développement de l'application ainsi que les testes et l'élaboration de ce plan qualité projet, de plus un plan de testes sera fourni en même temps que le livrable.</w:t>
      </w:r>
    </w:p>
    <w:p w14:paraId="2DED9EDF" w14:textId="29F87585" w:rsidR="00A70F22" w:rsidRDefault="003D6BD9" w:rsidP="00A70F22">
      <w:r>
        <w:t xml:space="preserve">Les moyens techniques mis </w:t>
      </w:r>
      <w:r w:rsidR="00C91E3F">
        <w:t>à</w:t>
      </w:r>
      <w:r>
        <w:t xml:space="preserve"> notre disposition sont </w:t>
      </w:r>
      <w:r w:rsidR="00C91E3F">
        <w:t>nos ordinateurs personnels</w:t>
      </w:r>
      <w:r>
        <w:t xml:space="preserve"> ainsi que ceux de notre établissement universitaire. De plus pour éviter toutes régression au cour</w:t>
      </w:r>
      <w:r w:rsidR="00B96EB6">
        <w:t>s</w:t>
      </w:r>
      <w:r>
        <w:t xml:space="preserve"> du développement nous utiliserons un système de gestion de version centralisé qui sera</w:t>
      </w:r>
      <w:bookmarkStart w:id="5" w:name="_GoBack"/>
      <w:bookmarkEnd w:id="5"/>
      <w:r>
        <w:t xml:space="preserve"> «</w:t>
      </w:r>
      <w:r w:rsidR="00EC08EF">
        <w:t> GIT »</w:t>
      </w:r>
      <w:r>
        <w:t>.</w:t>
      </w:r>
      <w:bookmarkStart w:id="6" w:name="_Toc152768660"/>
    </w:p>
    <w:p w14:paraId="0D762A74" w14:textId="0FF493DA" w:rsidR="003D6BD9" w:rsidRPr="008A28BE" w:rsidRDefault="003D6BD9" w:rsidP="00B37690">
      <w:pPr>
        <w:pStyle w:val="Titreprincipal"/>
      </w:pPr>
      <w:r w:rsidRPr="00D26AEF">
        <w:t xml:space="preserve">Organisation du </w:t>
      </w:r>
      <w:r w:rsidR="00C30E8C" w:rsidRPr="00D26AEF">
        <w:t>projet</w:t>
      </w:r>
      <w:bookmarkEnd w:id="6"/>
    </w:p>
    <w:p w14:paraId="608ADFA5" w14:textId="1D82F389" w:rsidR="005076B9" w:rsidRPr="00DE2784" w:rsidRDefault="00C30E8C" w:rsidP="00EF6040">
      <w:pPr>
        <w:pStyle w:val="soustitre"/>
      </w:pPr>
      <w:bookmarkStart w:id="7" w:name="_Toc152768661"/>
      <w:r w:rsidRPr="00A43E12">
        <w:t>Développement</w:t>
      </w:r>
      <w:bookmarkEnd w:id="7"/>
    </w:p>
    <w:p w14:paraId="09474A6F" w14:textId="2439A8B0" w:rsidR="003D6BD9" w:rsidRDefault="00C91E3F">
      <w:r>
        <w:t>Dans</w:t>
      </w:r>
      <w:r w:rsidR="003D6BD9">
        <w:t xml:space="preserve"> un premier tant nous récupèrerons les sources fourni en cour de C++ qui doivent constituer le </w:t>
      </w:r>
      <w:r w:rsidR="00267D2C">
        <w:t>c</w:t>
      </w:r>
      <w:r w:rsidR="00267D2C" w:rsidRPr="00267D2C">
        <w:t xml:space="preserve">œur </w:t>
      </w:r>
      <w:r w:rsidR="003D6BD9">
        <w:t>de notre application afin de structurer son développement de départ.</w:t>
      </w:r>
    </w:p>
    <w:p w14:paraId="0EFF30D6" w14:textId="77777777" w:rsidR="003D6BD9" w:rsidRDefault="003D6BD9"/>
    <w:p w14:paraId="6F01312B" w14:textId="77777777" w:rsidR="00D303F1" w:rsidRDefault="00C91E3F">
      <w:r>
        <w:t>Ensuite nous compléterons les sources fournies pour que le jeu soit totalement fonctionnel en mode console.</w:t>
      </w:r>
    </w:p>
    <w:p w14:paraId="1BC83E00" w14:textId="77777777" w:rsidR="00D303F1" w:rsidRDefault="00D303F1"/>
    <w:p w14:paraId="6BFF57BF" w14:textId="77777777" w:rsidR="003D6BD9" w:rsidRDefault="003D6BD9">
      <w:r>
        <w:t xml:space="preserve">Pour cela nous devrons rajouter </w:t>
      </w:r>
      <w:r w:rsidR="00C91E3F">
        <w:t xml:space="preserve">les fonctionnalités </w:t>
      </w:r>
      <w:r w:rsidR="00EC08EF">
        <w:t>suivantes :</w:t>
      </w:r>
    </w:p>
    <w:p w14:paraId="3DD61ABF" w14:textId="77777777" w:rsidR="003D6BD9" w:rsidRDefault="00A60674">
      <w:pPr>
        <w:numPr>
          <w:ilvl w:val="0"/>
          <w:numId w:val="2"/>
        </w:numPr>
      </w:pPr>
      <w:r>
        <w:t>D</w:t>
      </w:r>
      <w:r w:rsidR="003D6BD9">
        <w:t>éplacer une pièce</w:t>
      </w:r>
    </w:p>
    <w:p w14:paraId="59CCDBA4" w14:textId="77777777" w:rsidR="003D6BD9" w:rsidRDefault="00A60674">
      <w:pPr>
        <w:numPr>
          <w:ilvl w:val="1"/>
          <w:numId w:val="2"/>
        </w:numPr>
      </w:pPr>
      <w:r>
        <w:t>P</w:t>
      </w:r>
      <w:r w:rsidR="003D6BD9">
        <w:t>lacer une pièce</w:t>
      </w:r>
    </w:p>
    <w:p w14:paraId="2312FCA5" w14:textId="77777777" w:rsidR="003D6BD9" w:rsidRDefault="00A60674">
      <w:pPr>
        <w:numPr>
          <w:ilvl w:val="1"/>
          <w:numId w:val="2"/>
        </w:numPr>
      </w:pPr>
      <w:r>
        <w:t>E</w:t>
      </w:r>
      <w:r w:rsidR="003D6BD9">
        <w:t>nlever une pièce</w:t>
      </w:r>
    </w:p>
    <w:p w14:paraId="2A730628" w14:textId="77777777" w:rsidR="00D303F1" w:rsidRDefault="00D303F1">
      <w:pPr>
        <w:numPr>
          <w:ilvl w:val="1"/>
          <w:numId w:val="2"/>
        </w:numPr>
      </w:pPr>
      <w:r>
        <w:t>Manger une pièce</w:t>
      </w:r>
    </w:p>
    <w:p w14:paraId="19BFF98F" w14:textId="77777777" w:rsidR="003D6BD9" w:rsidRDefault="00A60674">
      <w:pPr>
        <w:numPr>
          <w:ilvl w:val="0"/>
          <w:numId w:val="2"/>
        </w:numPr>
      </w:pPr>
      <w:r>
        <w:t>V</w:t>
      </w:r>
      <w:r w:rsidR="003D6BD9">
        <w:t>érification avant déplacement</w:t>
      </w:r>
    </w:p>
    <w:p w14:paraId="74D5B24C" w14:textId="77777777" w:rsidR="003D6BD9" w:rsidRDefault="003D6BD9">
      <w:pPr>
        <w:numPr>
          <w:ilvl w:val="1"/>
          <w:numId w:val="2"/>
        </w:numPr>
      </w:pPr>
      <w:r>
        <w:t>Roi</w:t>
      </w:r>
    </w:p>
    <w:p w14:paraId="4525F529" w14:textId="77777777" w:rsidR="003D6BD9" w:rsidRDefault="003D6BD9">
      <w:pPr>
        <w:numPr>
          <w:ilvl w:val="1"/>
          <w:numId w:val="2"/>
        </w:numPr>
      </w:pPr>
      <w:r>
        <w:t>Reine</w:t>
      </w:r>
    </w:p>
    <w:p w14:paraId="5C3B00EE" w14:textId="77777777" w:rsidR="003D6BD9" w:rsidRDefault="003D6BD9">
      <w:pPr>
        <w:numPr>
          <w:ilvl w:val="1"/>
          <w:numId w:val="2"/>
        </w:numPr>
      </w:pPr>
      <w:r>
        <w:t>Fou</w:t>
      </w:r>
    </w:p>
    <w:p w14:paraId="5E9F9EE6" w14:textId="77777777" w:rsidR="003D6BD9" w:rsidRDefault="003D6BD9">
      <w:pPr>
        <w:numPr>
          <w:ilvl w:val="1"/>
          <w:numId w:val="2"/>
        </w:numPr>
      </w:pPr>
      <w:r>
        <w:t>Cavalier</w:t>
      </w:r>
    </w:p>
    <w:p w14:paraId="2C9FC1BC" w14:textId="77777777" w:rsidR="003D6BD9" w:rsidRDefault="003D6BD9">
      <w:pPr>
        <w:numPr>
          <w:ilvl w:val="1"/>
          <w:numId w:val="2"/>
        </w:numPr>
      </w:pPr>
      <w:r>
        <w:t>Tour</w:t>
      </w:r>
    </w:p>
    <w:p w14:paraId="07D81D85" w14:textId="77777777" w:rsidR="003D6BD9" w:rsidRDefault="003D6BD9">
      <w:pPr>
        <w:numPr>
          <w:ilvl w:val="1"/>
          <w:numId w:val="2"/>
        </w:numPr>
      </w:pPr>
      <w:r>
        <w:t>Pion</w:t>
      </w:r>
    </w:p>
    <w:p w14:paraId="08F13117" w14:textId="77777777" w:rsidR="003D6BD9" w:rsidRDefault="00C720EA" w:rsidP="00A63B9F">
      <w:pPr>
        <w:numPr>
          <w:ilvl w:val="1"/>
          <w:numId w:val="2"/>
        </w:numPr>
      </w:pPr>
      <w:r>
        <w:t>Mise en échec</w:t>
      </w:r>
    </w:p>
    <w:p w14:paraId="27F4F48E" w14:textId="77777777" w:rsidR="00A63B9F" w:rsidRDefault="00A63B9F" w:rsidP="00A63B9F"/>
    <w:p w14:paraId="7B56C413" w14:textId="77777777" w:rsidR="003D6BD9" w:rsidRDefault="00A63B9F" w:rsidP="00A63B9F">
      <w:r>
        <w:t>Dans un second temps nous mettrons en place l’interface graphique</w:t>
      </w:r>
      <w:r w:rsidR="00B1301B">
        <w:t>.</w:t>
      </w:r>
    </w:p>
    <w:p w14:paraId="4AACFA99" w14:textId="77777777" w:rsidR="00A63B9F" w:rsidRDefault="00B1301B" w:rsidP="00A63B9F">
      <w:r>
        <w:t>Elle suivra les maquettes suivantes :</w:t>
      </w:r>
    </w:p>
    <w:p w14:paraId="6916966C" w14:textId="77777777" w:rsidR="00A97085" w:rsidRDefault="00A97085" w:rsidP="00A63B9F"/>
    <w:p w14:paraId="22959B15" w14:textId="77777777" w:rsidR="00A97085" w:rsidRDefault="00A97085" w:rsidP="00A63B9F"/>
    <w:p w14:paraId="606B330B" w14:textId="77777777" w:rsidR="00A97085" w:rsidRDefault="00A97085" w:rsidP="00A63B9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7"/>
        <w:gridCol w:w="4637"/>
      </w:tblGrid>
      <w:tr w:rsidR="00A97085" w14:paraId="0F494D38" w14:textId="77777777" w:rsidTr="00EE24AE">
        <w:tc>
          <w:tcPr>
            <w:tcW w:w="5217" w:type="dxa"/>
            <w:vMerge w:val="restart"/>
          </w:tcPr>
          <w:p w14:paraId="7DE05D1B" w14:textId="77777777" w:rsidR="00A97085" w:rsidRDefault="00354B36" w:rsidP="00EE24AE">
            <w:pPr>
              <w:jc w:val="center"/>
            </w:pPr>
            <w:r>
              <w:rPr>
                <w:noProof/>
                <w:lang w:eastAsia="fr-FR" w:bidi="ar-SA"/>
              </w:rPr>
              <mc:AlternateContent>
                <mc:Choice Requires="wpg">
                  <w:drawing>
                    <wp:anchor distT="0" distB="0" distL="114300" distR="114300" simplePos="0" relativeHeight="251662336" behindDoc="0" locked="0" layoutInCell="1" allowOverlap="1" wp14:anchorId="79D0BFE2" wp14:editId="585E2E6C">
                      <wp:simplePos x="0" y="0"/>
                      <wp:positionH relativeFrom="column">
                        <wp:posOffset>-9525</wp:posOffset>
                      </wp:positionH>
                      <wp:positionV relativeFrom="paragraph">
                        <wp:posOffset>-99060</wp:posOffset>
                      </wp:positionV>
                      <wp:extent cx="3175635" cy="3637915"/>
                      <wp:effectExtent l="0" t="1270" r="0" b="5715"/>
                      <wp:wrapTight wrapText="bothSides">
                        <wp:wrapPolygon edited="0">
                          <wp:start x="65" y="57"/>
                          <wp:lineTo x="65" y="20525"/>
                          <wp:lineTo x="21535" y="20525"/>
                          <wp:lineTo x="21535" y="57"/>
                          <wp:lineTo x="65" y="57"/>
                        </wp:wrapPolygon>
                      </wp:wrapTight>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635" cy="3637915"/>
                                <a:chOff x="1293" y="9322"/>
                                <a:chExt cx="5001" cy="5729"/>
                              </a:xfrm>
                            </wpg:grpSpPr>
                            <pic:pic xmlns:pic="http://schemas.openxmlformats.org/drawingml/2006/picture">
                              <pic:nvPicPr>
                                <pic:cNvPr id="2" name="Picture 2" descr="Dam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07" y="9322"/>
                                  <a:ext cx="4987" cy="5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3"/>
                              <wps:cNvSpPr txBox="1">
                                <a:spLocks noChangeArrowheads="1"/>
                              </wps:cNvSpPr>
                              <wps:spPr bwMode="auto">
                                <a:xfrm>
                                  <a:off x="1293" y="14821"/>
                                  <a:ext cx="498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8917E" w14:textId="77777777" w:rsidR="00DE2784" w:rsidRPr="003D6BD9" w:rsidRDefault="00DE2784" w:rsidP="003D6BD9">
                                    <w:pPr>
                                      <w:pStyle w:val="Lgende"/>
                                      <w:rPr>
                                        <w:b/>
                                        <w:i w:val="0"/>
                                        <w:noProof/>
                                        <w:lang w:eastAsia="fr-FR"/>
                                      </w:rPr>
                                    </w:pPr>
                                    <w:r w:rsidRPr="003D6BD9">
                                      <w:t>Fenêtre principale</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7pt;margin-top:-7.75pt;width:250.05pt;height:286.45pt;z-index:251662336" coordorigin="1293,9322" coordsize="5001,572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amier" style="position:absolute;left:1307;top:9322;width:4987;height:549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10;evfDAAAA2gAAAA8AAABkcnMvZG93bnJldi54bWxEj0FrwkAUhO+C/2F5BW+6MQcp0VXEKjSHHky0&#10;50f2mYRm34bsNqb59W5B8DjMzDfMZjeYRvTUudqyguUiAkFcWF1zqeCSn+bvIJxH1thYJgV/5GC3&#10;nU42mGh75zP1mS9FgLBLUEHlfZtI6YqKDLqFbYmDd7OdQR9kV0rd4T3ATSPjKFpJgzWHhQpbOlRU&#10;/GS/RoEp06P9XqZxM16O/Ud0Hb/wlis1exv2axCeBv8KP9ufWkEM/1fCDZDb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n9698MAAADaAAAADwAAAAAAAAAAAAAAAACcAgAA&#10;ZHJzL2Rvd25yZXYueG1sUEsFBgAAAAAEAAQA9wAAAIwDAAAAAA==&#10;">
                        <v:imagedata r:id="rId10" o:title="Damier"/>
                      </v:shape>
                      <v:shapetype id="_x0000_t202" coordsize="21600,21600" o:spt="202" path="m0,0l0,21600,21600,21600,21600,0xe">
                        <v:stroke joinstyle="miter"/>
                        <v:path gradientshapeok="t" o:connecttype="rect"/>
                      </v:shapetype>
                      <v:shape id="Text Box 3" o:spid="_x0000_s1028" type="#_x0000_t202" style="position:absolute;left:1293;top:14821;width:4987;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YgiwgAA&#10;ANoAAAAPAAAAZHJzL2Rvd25yZXYueG1sRI9Ba8JAFITvBf/D8gQvpW4SIdjUVaQoiLemvXh7ZF+T&#10;YPZtyG6TmF/vCkKPw8x8w2x2o2lET52rLSuIlxEI4sLqmksFP9/HtzUI55E1NpZJwY0c7Lazlw1m&#10;2g78RX3uSxEg7DJUUHnfZlK6oiKDbmlb4uD92s6gD7Irpe5wCHDTyCSKUmmw5rBQYUufFRXX/M8o&#10;SMdD+3p+p2SYiqbnyxTHnmKlFvNx/wHC0+j/w8/2SStYweNKuAF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JiCLCAAAA2gAAAA8AAAAAAAAAAAAAAAAAlwIAAGRycy9kb3du&#10;cmV2LnhtbFBLBQYAAAAABAAEAPUAAACGAwAAAAA=&#10;" filled="f" stroked="f">
                        <v:textbox style="mso-fit-shape-to-text:t" inset="0,0,0,0">
                          <w:txbxContent>
                            <w:p w14:paraId="5288917E" w14:textId="77777777" w:rsidR="00DE2784" w:rsidRPr="003D6BD9" w:rsidRDefault="00DE2784" w:rsidP="003D6BD9">
                              <w:pPr>
                                <w:pStyle w:val="Lgende"/>
                                <w:rPr>
                                  <w:b/>
                                  <w:i w:val="0"/>
                                  <w:noProof/>
                                  <w:lang w:eastAsia="fr-FR"/>
                                </w:rPr>
                              </w:pPr>
                              <w:r w:rsidRPr="003D6BD9">
                                <w:t>Fenêtre principale</w:t>
                              </w:r>
                            </w:p>
                          </w:txbxContent>
                        </v:textbox>
                      </v:shape>
                      <w10:wrap type="tight"/>
                    </v:group>
                  </w:pict>
                </mc:Fallback>
              </mc:AlternateContent>
            </w:r>
          </w:p>
        </w:tc>
        <w:tc>
          <w:tcPr>
            <w:tcW w:w="4637" w:type="dxa"/>
          </w:tcPr>
          <w:p w14:paraId="2360D9BC" w14:textId="77777777" w:rsidR="00A97085" w:rsidRDefault="00354B36" w:rsidP="00EE24AE">
            <w:pPr>
              <w:keepNext/>
              <w:jc w:val="center"/>
            </w:pPr>
            <w:r>
              <w:rPr>
                <w:noProof/>
                <w:lang w:eastAsia="fr-FR" w:bidi="ar-SA"/>
              </w:rPr>
              <w:drawing>
                <wp:inline distT="0" distB="0" distL="0" distR="0" wp14:anchorId="3027BFAD" wp14:editId="7FF10C89">
                  <wp:extent cx="2565400" cy="1447800"/>
                  <wp:effectExtent l="0" t="0" r="0" b="0"/>
                  <wp:docPr id="51" name="Image 51" descr="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uve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0" cy="1447800"/>
                          </a:xfrm>
                          <a:prstGeom prst="rect">
                            <a:avLst/>
                          </a:prstGeom>
                          <a:noFill/>
                          <a:ln>
                            <a:noFill/>
                          </a:ln>
                        </pic:spPr>
                      </pic:pic>
                    </a:graphicData>
                  </a:graphic>
                </wp:inline>
              </w:drawing>
            </w:r>
          </w:p>
          <w:p w14:paraId="558DBDC3" w14:textId="77777777" w:rsidR="00A97085" w:rsidRPr="00A97085" w:rsidRDefault="00A97085" w:rsidP="00EE24AE">
            <w:pPr>
              <w:pStyle w:val="Lgende"/>
              <w:rPr>
                <w:b/>
                <w:i w:val="0"/>
              </w:rPr>
            </w:pPr>
            <w:r>
              <w:t>Popup nouveau jeu</w:t>
            </w:r>
          </w:p>
          <w:p w14:paraId="39B5D215" w14:textId="77777777" w:rsidR="00A97085" w:rsidRDefault="00A97085" w:rsidP="00EE24AE">
            <w:pPr>
              <w:jc w:val="center"/>
            </w:pPr>
          </w:p>
        </w:tc>
      </w:tr>
      <w:tr w:rsidR="00A97085" w14:paraId="61B22A6B" w14:textId="77777777" w:rsidTr="00EE24AE">
        <w:tc>
          <w:tcPr>
            <w:tcW w:w="5217" w:type="dxa"/>
            <w:vMerge/>
          </w:tcPr>
          <w:p w14:paraId="0A240BCE" w14:textId="77777777" w:rsidR="00A97085" w:rsidRDefault="00A97085" w:rsidP="00EE24AE">
            <w:pPr>
              <w:jc w:val="center"/>
            </w:pPr>
          </w:p>
        </w:tc>
        <w:tc>
          <w:tcPr>
            <w:tcW w:w="4637" w:type="dxa"/>
          </w:tcPr>
          <w:p w14:paraId="23E582A1" w14:textId="77777777" w:rsidR="00A97085" w:rsidRDefault="00354B36" w:rsidP="00EE24AE">
            <w:pPr>
              <w:keepNext/>
              <w:jc w:val="center"/>
            </w:pPr>
            <w:r>
              <w:rPr>
                <w:noProof/>
                <w:lang w:eastAsia="fr-FR" w:bidi="ar-SA"/>
              </w:rPr>
              <w:drawing>
                <wp:inline distT="0" distB="0" distL="0" distR="0" wp14:anchorId="5D7AE8EA" wp14:editId="4F4650AB">
                  <wp:extent cx="2573655" cy="1473200"/>
                  <wp:effectExtent l="0" t="0" r="0" b="0"/>
                  <wp:docPr id="53" name="Image 53" descr="Enregist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regist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3655" cy="1473200"/>
                          </a:xfrm>
                          <a:prstGeom prst="rect">
                            <a:avLst/>
                          </a:prstGeom>
                          <a:noFill/>
                          <a:ln>
                            <a:noFill/>
                          </a:ln>
                        </pic:spPr>
                      </pic:pic>
                    </a:graphicData>
                  </a:graphic>
                </wp:inline>
              </w:drawing>
            </w:r>
          </w:p>
          <w:p w14:paraId="36D11515" w14:textId="77777777" w:rsidR="00A97085" w:rsidRPr="00A97085" w:rsidRDefault="00A97085" w:rsidP="00EE24AE">
            <w:pPr>
              <w:pStyle w:val="Lgende"/>
              <w:rPr>
                <w:b/>
                <w:i w:val="0"/>
              </w:rPr>
            </w:pPr>
            <w:r>
              <w:t>Popup enregistrer</w:t>
            </w:r>
          </w:p>
          <w:p w14:paraId="0E22A21F" w14:textId="77777777" w:rsidR="00A97085" w:rsidRDefault="00A97085" w:rsidP="00EE24AE">
            <w:pPr>
              <w:jc w:val="center"/>
            </w:pPr>
          </w:p>
        </w:tc>
      </w:tr>
    </w:tbl>
    <w:p w14:paraId="0B123CB1" w14:textId="77777777" w:rsidR="00A97085" w:rsidRDefault="00A97085" w:rsidP="00A63B9F"/>
    <w:p w14:paraId="55AF0267" w14:textId="77777777" w:rsidR="003D6BD9" w:rsidRDefault="003D6BD9" w:rsidP="00A63B9F"/>
    <w:tbl>
      <w:tblPr>
        <w:tblStyle w:val="Grille"/>
        <w:tblW w:w="0" w:type="auto"/>
        <w:tblLook w:val="04A0" w:firstRow="1" w:lastRow="0" w:firstColumn="1" w:lastColumn="0" w:noHBand="0" w:noVBand="1"/>
      </w:tblPr>
      <w:tblGrid>
        <w:gridCol w:w="4976"/>
        <w:gridCol w:w="4878"/>
      </w:tblGrid>
      <w:tr w:rsidR="005E13D8" w14:paraId="74D2AA30" w14:textId="77777777" w:rsidTr="00C13488">
        <w:tc>
          <w:tcPr>
            <w:tcW w:w="4968" w:type="dxa"/>
            <w:tcBorders>
              <w:top w:val="nil"/>
              <w:left w:val="nil"/>
              <w:bottom w:val="nil"/>
              <w:right w:val="nil"/>
            </w:tcBorders>
          </w:tcPr>
          <w:p w14:paraId="35FC1AC9" w14:textId="77777777" w:rsidR="005E13D8" w:rsidRDefault="00354B36" w:rsidP="005E13D8">
            <w:pPr>
              <w:keepNext/>
              <w:jc w:val="center"/>
            </w:pPr>
            <w:r>
              <w:rPr>
                <w:noProof/>
                <w:lang w:eastAsia="fr-FR" w:bidi="ar-SA"/>
              </w:rPr>
              <w:drawing>
                <wp:inline distT="0" distB="0" distL="0" distR="0" wp14:anchorId="57918D08" wp14:editId="05DC4EBE">
                  <wp:extent cx="3014345" cy="1244600"/>
                  <wp:effectExtent l="0" t="0" r="8255" b="0"/>
                  <wp:docPr id="91" name="Image 91" descr="Repren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prend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345" cy="1244600"/>
                          </a:xfrm>
                          <a:prstGeom prst="rect">
                            <a:avLst/>
                          </a:prstGeom>
                          <a:noFill/>
                          <a:ln>
                            <a:noFill/>
                          </a:ln>
                        </pic:spPr>
                      </pic:pic>
                    </a:graphicData>
                  </a:graphic>
                </wp:inline>
              </w:drawing>
            </w:r>
          </w:p>
          <w:p w14:paraId="239C640B" w14:textId="77777777" w:rsidR="005E13D8" w:rsidRPr="005E13D8" w:rsidRDefault="005E13D8" w:rsidP="005E13D8">
            <w:pPr>
              <w:pStyle w:val="Lgende"/>
              <w:rPr>
                <w:b/>
                <w:i w:val="0"/>
              </w:rPr>
            </w:pPr>
            <w:r w:rsidRPr="005E13D8">
              <w:t>Popup reprendre</w:t>
            </w:r>
          </w:p>
          <w:p w14:paraId="41B6B75D" w14:textId="77777777" w:rsidR="005E13D8" w:rsidRDefault="005E13D8" w:rsidP="005E13D8">
            <w:pPr>
              <w:keepNext/>
              <w:jc w:val="center"/>
            </w:pPr>
          </w:p>
        </w:tc>
        <w:tc>
          <w:tcPr>
            <w:tcW w:w="4886" w:type="dxa"/>
            <w:tcBorders>
              <w:top w:val="nil"/>
              <w:left w:val="nil"/>
              <w:bottom w:val="nil"/>
              <w:right w:val="nil"/>
            </w:tcBorders>
          </w:tcPr>
          <w:p w14:paraId="19A53B8F" w14:textId="77777777" w:rsidR="005E13D8" w:rsidRDefault="00354B36" w:rsidP="005E13D8">
            <w:pPr>
              <w:keepNext/>
              <w:jc w:val="center"/>
            </w:pPr>
            <w:r>
              <w:rPr>
                <w:noProof/>
                <w:lang w:eastAsia="fr-FR" w:bidi="ar-SA"/>
              </w:rPr>
              <w:drawing>
                <wp:inline distT="0" distB="0" distL="0" distR="0" wp14:anchorId="6FC57289" wp14:editId="04C7F5B9">
                  <wp:extent cx="2641600" cy="1506855"/>
                  <wp:effectExtent l="0" t="0" r="0" b="0"/>
                  <wp:docPr id="92" name="Image 92" descr="Deplacement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lacement Impossi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600" cy="1506855"/>
                          </a:xfrm>
                          <a:prstGeom prst="rect">
                            <a:avLst/>
                          </a:prstGeom>
                          <a:noFill/>
                          <a:ln>
                            <a:noFill/>
                          </a:ln>
                        </pic:spPr>
                      </pic:pic>
                    </a:graphicData>
                  </a:graphic>
                </wp:inline>
              </w:drawing>
            </w:r>
          </w:p>
          <w:p w14:paraId="72EAAF71" w14:textId="77777777" w:rsidR="005E13D8" w:rsidRPr="00B063E6" w:rsidRDefault="005E13D8" w:rsidP="005E13D8">
            <w:pPr>
              <w:pStyle w:val="Lgende"/>
              <w:rPr>
                <w:b/>
                <w:i w:val="0"/>
              </w:rPr>
            </w:pPr>
            <w:r w:rsidRPr="00B063E6">
              <w:t>Popup déplacement impossible</w:t>
            </w:r>
          </w:p>
          <w:p w14:paraId="305981BB" w14:textId="77777777" w:rsidR="005E13D8" w:rsidRDefault="005E13D8" w:rsidP="005E13D8">
            <w:pPr>
              <w:keepNext/>
              <w:jc w:val="center"/>
            </w:pPr>
          </w:p>
        </w:tc>
      </w:tr>
      <w:tr w:rsidR="005E13D8" w14:paraId="46D0469E" w14:textId="77777777" w:rsidTr="00C13488">
        <w:tc>
          <w:tcPr>
            <w:tcW w:w="9854" w:type="dxa"/>
            <w:gridSpan w:val="2"/>
            <w:tcBorders>
              <w:top w:val="nil"/>
              <w:left w:val="nil"/>
              <w:bottom w:val="nil"/>
              <w:right w:val="nil"/>
            </w:tcBorders>
          </w:tcPr>
          <w:p w14:paraId="50D7E9AC" w14:textId="77777777" w:rsidR="00B063E6" w:rsidRDefault="00354B36" w:rsidP="00B063E6">
            <w:pPr>
              <w:keepNext/>
              <w:jc w:val="center"/>
            </w:pPr>
            <w:r>
              <w:rPr>
                <w:noProof/>
                <w:lang w:eastAsia="fr-FR" w:bidi="ar-SA"/>
              </w:rPr>
              <w:drawing>
                <wp:inline distT="0" distB="0" distL="0" distR="0" wp14:anchorId="062A68BE" wp14:editId="2400ECC9">
                  <wp:extent cx="2887345" cy="1659255"/>
                  <wp:effectExtent l="0" t="0" r="8255" b="0"/>
                  <wp:docPr id="97" name="Image 97" descr="Fin de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n de Part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345" cy="1659255"/>
                          </a:xfrm>
                          <a:prstGeom prst="rect">
                            <a:avLst/>
                          </a:prstGeom>
                          <a:noFill/>
                          <a:ln>
                            <a:noFill/>
                          </a:ln>
                        </pic:spPr>
                      </pic:pic>
                    </a:graphicData>
                  </a:graphic>
                </wp:inline>
              </w:drawing>
            </w:r>
          </w:p>
          <w:p w14:paraId="062C5D9B" w14:textId="77777777" w:rsidR="00B063E6" w:rsidRPr="00B063E6" w:rsidRDefault="00B063E6" w:rsidP="00B063E6">
            <w:pPr>
              <w:pStyle w:val="Lgende"/>
              <w:rPr>
                <w:b/>
                <w:i w:val="0"/>
              </w:rPr>
            </w:pPr>
            <w:r w:rsidRPr="00B063E6">
              <w:t>Popup fin de partie</w:t>
            </w:r>
          </w:p>
          <w:p w14:paraId="6F0FA8EC" w14:textId="77777777" w:rsidR="005E13D8" w:rsidRDefault="005E13D8" w:rsidP="005E13D8">
            <w:pPr>
              <w:keepNext/>
              <w:jc w:val="center"/>
            </w:pPr>
          </w:p>
        </w:tc>
      </w:tr>
    </w:tbl>
    <w:p w14:paraId="3F31EFFE" w14:textId="5878A486" w:rsidR="003D6BD9" w:rsidRDefault="003D6BD9" w:rsidP="00A97085">
      <w:pPr>
        <w:keepNext/>
      </w:pPr>
    </w:p>
    <w:p w14:paraId="030CEA26" w14:textId="77777777" w:rsidR="00217551" w:rsidRDefault="00217551" w:rsidP="00A97085">
      <w:pPr>
        <w:keepNext/>
      </w:pPr>
    </w:p>
    <w:p w14:paraId="217F6496" w14:textId="7DE87826" w:rsidR="00217551" w:rsidRDefault="00267D2C" w:rsidP="00A97085">
      <w:pPr>
        <w:keepNext/>
      </w:pPr>
      <w:r>
        <w:t>Dans un troisième temps nous lierons le c</w:t>
      </w:r>
      <w:r w:rsidRPr="00267D2C">
        <w:t>œur</w:t>
      </w:r>
      <w:r>
        <w:t xml:space="preserve"> </w:t>
      </w:r>
      <w:r w:rsidR="00437F2B">
        <w:t xml:space="preserve">du programme </w:t>
      </w:r>
      <w:r w:rsidR="0078103E">
        <w:t>avec l’interface</w:t>
      </w:r>
      <w:r w:rsidR="00437F2B">
        <w:t xml:space="preserve"> graphique.</w:t>
      </w:r>
    </w:p>
    <w:p w14:paraId="1EE6745F" w14:textId="77777777" w:rsidR="00437F2B" w:rsidRDefault="00437F2B" w:rsidP="00A97085">
      <w:pPr>
        <w:keepNext/>
      </w:pPr>
    </w:p>
    <w:p w14:paraId="4AB2A35E" w14:textId="48AB6E21" w:rsidR="005076B9" w:rsidRDefault="00437F2B" w:rsidP="00A97085">
      <w:pPr>
        <w:keepNext/>
      </w:pPr>
      <w:r>
        <w:t>Pour finir nous constituerons un plan de tests</w:t>
      </w:r>
      <w:r w:rsidR="0078103E">
        <w:t xml:space="preserve"> pour vérifier que notre jeu ne comporte pas de bug et si il répond aux objectifs du projet.</w:t>
      </w:r>
    </w:p>
    <w:p w14:paraId="3FF54E18" w14:textId="3675A670" w:rsidR="005076B9" w:rsidRPr="005076B9" w:rsidRDefault="005076B9" w:rsidP="00EF6040">
      <w:pPr>
        <w:pStyle w:val="soustitre"/>
      </w:pPr>
      <w:bookmarkStart w:id="8" w:name="_Toc152768662"/>
      <w:r w:rsidRPr="00A43E12">
        <w:t>Temps</w:t>
      </w:r>
      <w:bookmarkEnd w:id="8"/>
    </w:p>
    <w:p w14:paraId="40C1B41A" w14:textId="4200F1C7" w:rsidR="005076B9" w:rsidRPr="005076B9" w:rsidRDefault="00A53D98" w:rsidP="005076B9">
      <w:r>
        <w:t xml:space="preserve">Nous prévoyons d’effectuer le développement durant les vacances de la </w:t>
      </w:r>
      <w:r w:rsidR="00A43E12">
        <w:t>Toussaint</w:t>
      </w:r>
      <w:r>
        <w:t xml:space="preserve"> c’est </w:t>
      </w:r>
      <w:r w:rsidR="00A43E12">
        <w:t>à</w:t>
      </w:r>
      <w:r>
        <w:t xml:space="preserve"> </w:t>
      </w:r>
      <w:r w:rsidR="00A43E12">
        <w:t>dire</w:t>
      </w:r>
      <w:r>
        <w:t xml:space="preserve"> du 25 au 29 octobre 2010</w:t>
      </w:r>
      <w:r w:rsidR="00A43E12">
        <w:t>, à raison de 2 heures par jour. De plus le 30 octobre nous ferons une réunion pour savoir ou nous en somme dans le développement et si le projet n’est pas terminé nous referons un planning pour terminer le projet dans les délais.</w:t>
      </w:r>
    </w:p>
    <w:sectPr w:rsidR="005076B9" w:rsidRPr="005076B9" w:rsidSect="00DE2784">
      <w:footerReference w:type="even" r:id="rId16"/>
      <w:footerReference w:type="default" r:id="rId17"/>
      <w:pgSz w:w="11906" w:h="16838"/>
      <w:pgMar w:top="1134" w:right="1134" w:bottom="1134" w:left="1134" w:header="720" w:footer="720" w:gutter="0"/>
      <w:pgNumType w:start="1" w:chapStyle="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50A5A" w14:textId="77777777" w:rsidR="00DE2784" w:rsidRDefault="00DE2784" w:rsidP="00DE2784">
      <w:r>
        <w:separator/>
      </w:r>
    </w:p>
  </w:endnote>
  <w:endnote w:type="continuationSeparator" w:id="0">
    <w:p w14:paraId="79417DDE" w14:textId="77777777" w:rsidR="00DE2784" w:rsidRDefault="00DE2784" w:rsidP="00DE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Cambria"/>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5393F" w14:textId="77777777" w:rsidR="00DE2784" w:rsidRDefault="00DE2784" w:rsidP="00DE278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7C3CBCE" w14:textId="77777777" w:rsidR="00DE2784" w:rsidRDefault="00DE2784" w:rsidP="00DE278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1ECEB" w14:textId="7D3ED55A" w:rsidR="00DE2784" w:rsidRDefault="00DE2784" w:rsidP="00DE2784">
    <w:pPr>
      <w:pStyle w:val="Pieddepage"/>
      <w:framePr w:wrap="around" w:vAnchor="text" w:hAnchor="margin" w:xAlign="right" w:y="1"/>
      <w:rPr>
        <w:rStyle w:val="Numrodepage"/>
      </w:rPr>
    </w:pPr>
    <w:r w:rsidRPr="00DE2784">
      <w:rPr>
        <w:rStyle w:val="Numrodepage"/>
        <w:rFonts w:cs="Times New Roman"/>
      </w:rPr>
      <w:t xml:space="preserve">Page </w:t>
    </w:r>
    <w:r w:rsidRPr="00DE2784">
      <w:rPr>
        <w:rStyle w:val="Numrodepage"/>
        <w:rFonts w:cs="Times New Roman"/>
      </w:rPr>
      <w:fldChar w:fldCharType="begin"/>
    </w:r>
    <w:r w:rsidRPr="00DE2784">
      <w:rPr>
        <w:rStyle w:val="Numrodepage"/>
        <w:rFonts w:cs="Times New Roman"/>
      </w:rPr>
      <w:instrText xml:space="preserve"> PAGE </w:instrText>
    </w:r>
    <w:r w:rsidRPr="00DE2784">
      <w:rPr>
        <w:rStyle w:val="Numrodepage"/>
        <w:rFonts w:cs="Times New Roman"/>
      </w:rPr>
      <w:fldChar w:fldCharType="separate"/>
    </w:r>
    <w:r w:rsidR="0059028F">
      <w:rPr>
        <w:rStyle w:val="Numrodepage"/>
        <w:rFonts w:cs="Times New Roman"/>
        <w:noProof/>
      </w:rPr>
      <w:t>5</w:t>
    </w:r>
    <w:r w:rsidRPr="00DE2784">
      <w:rPr>
        <w:rStyle w:val="Numrodepage"/>
        <w:rFonts w:cs="Times New Roman"/>
      </w:rPr>
      <w:fldChar w:fldCharType="end"/>
    </w:r>
    <w:r w:rsidRPr="00DE2784">
      <w:rPr>
        <w:rStyle w:val="Numrodepage"/>
        <w:rFonts w:cs="Times New Roman"/>
      </w:rPr>
      <w:t xml:space="preserve"> sur </w:t>
    </w:r>
    <w:r w:rsidRPr="00DE2784">
      <w:rPr>
        <w:rStyle w:val="Numrodepage"/>
        <w:rFonts w:cs="Times New Roman"/>
      </w:rPr>
      <w:fldChar w:fldCharType="begin"/>
    </w:r>
    <w:r w:rsidRPr="00DE2784">
      <w:rPr>
        <w:rStyle w:val="Numrodepage"/>
        <w:rFonts w:cs="Times New Roman"/>
      </w:rPr>
      <w:instrText xml:space="preserve"> NUMPAGES </w:instrText>
    </w:r>
    <w:r w:rsidRPr="00DE2784">
      <w:rPr>
        <w:rStyle w:val="Numrodepage"/>
        <w:rFonts w:cs="Times New Roman"/>
      </w:rPr>
      <w:fldChar w:fldCharType="separate"/>
    </w:r>
    <w:r w:rsidR="0059028F">
      <w:rPr>
        <w:rStyle w:val="Numrodepage"/>
        <w:rFonts w:cs="Times New Roman"/>
        <w:noProof/>
      </w:rPr>
      <w:t>5</w:t>
    </w:r>
    <w:r w:rsidRPr="00DE2784">
      <w:rPr>
        <w:rStyle w:val="Numrodepage"/>
        <w:rFonts w:cs="Times New Roman"/>
      </w:rPr>
      <w:fldChar w:fldCharType="end"/>
    </w:r>
  </w:p>
  <w:p w14:paraId="2D155185" w14:textId="1B48BC10" w:rsidR="00DE2784" w:rsidRDefault="00DE2784" w:rsidP="00DE278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E4B23" w14:textId="77777777" w:rsidR="00DE2784" w:rsidRDefault="00DE2784" w:rsidP="00DE2784">
      <w:r>
        <w:separator/>
      </w:r>
    </w:p>
  </w:footnote>
  <w:footnote w:type="continuationSeparator" w:id="0">
    <w:p w14:paraId="5A85717B" w14:textId="77777777" w:rsidR="00DE2784" w:rsidRDefault="00DE2784" w:rsidP="00DE27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AD23E6"/>
    <w:multiLevelType w:val="multilevel"/>
    <w:tmpl w:val="730AE0F0"/>
    <w:lvl w:ilvl="0">
      <w:start w:val="1"/>
      <w:numFmt w:val="decimal"/>
      <w:pStyle w:val="Titreprincipal"/>
      <w:lvlText w:val="%1."/>
      <w:lvlJc w:val="left"/>
      <w:pPr>
        <w:ind w:left="360" w:hanging="360"/>
      </w:pPr>
      <w:rPr>
        <w:sz w:val="36"/>
        <w:u w:val="single"/>
      </w:rPr>
    </w:lvl>
    <w:lvl w:ilvl="1">
      <w:start w:val="1"/>
      <w:numFmt w:val="decimal"/>
      <w:pStyle w:val="soustitre"/>
      <w:lvlText w:val="%1.%2."/>
      <w:lvlJc w:val="left"/>
      <w:pPr>
        <w:ind w:left="792" w:hanging="432"/>
      </w:pPr>
      <w:rPr>
        <w:sz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126655"/>
    <w:multiLevelType w:val="hybridMultilevel"/>
    <w:tmpl w:val="0942A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AE23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B6A55"/>
    <w:multiLevelType w:val="multilevel"/>
    <w:tmpl w:val="2C7C065C"/>
    <w:lvl w:ilvl="0">
      <w:start w:val="1"/>
      <w:numFmt w:val="decimal"/>
      <w:lvlText w:val="%1."/>
      <w:lvlJc w:val="left"/>
      <w:pPr>
        <w:ind w:left="360" w:hanging="360"/>
      </w:pPr>
      <w:rPr>
        <w:sz w:val="36"/>
        <w:u w:val="single"/>
      </w:rPr>
    </w:lvl>
    <w:lvl w:ilvl="1">
      <w:start w:val="1"/>
      <w:numFmt w:val="decimal"/>
      <w:lvlText w:val="%1.%2."/>
      <w:lvlJc w:val="left"/>
      <w:pPr>
        <w:ind w:left="792" w:hanging="432"/>
      </w:pPr>
      <w:rPr>
        <w:sz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472525"/>
    <w:multiLevelType w:val="hybridMultilevel"/>
    <w:tmpl w:val="21D0764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0E14A5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7"/>
  </w:num>
  <w:num w:numId="5">
    <w:abstractNumId w:val="8"/>
  </w:num>
  <w:num w:numId="6">
    <w:abstractNumId w:val="5"/>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fr-FR" w:vendorID="64" w:dllVersion="131078" w:nlCheck="1" w:checkStyle="0"/>
  <w:activeWritingStyle w:appName="MSWord" w:lang="fr-FR" w:vendorID="2" w:dllVersion="6"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3F"/>
    <w:rsid w:val="00217551"/>
    <w:rsid w:val="00267D2C"/>
    <w:rsid w:val="0032289B"/>
    <w:rsid w:val="00354B36"/>
    <w:rsid w:val="00387095"/>
    <w:rsid w:val="003D21D6"/>
    <w:rsid w:val="003D6BD9"/>
    <w:rsid w:val="00437F2B"/>
    <w:rsid w:val="004866A7"/>
    <w:rsid w:val="005076B9"/>
    <w:rsid w:val="0059028F"/>
    <w:rsid w:val="005E13D8"/>
    <w:rsid w:val="00617924"/>
    <w:rsid w:val="00696ADA"/>
    <w:rsid w:val="006E7A67"/>
    <w:rsid w:val="0078103E"/>
    <w:rsid w:val="007E52A1"/>
    <w:rsid w:val="008A28BE"/>
    <w:rsid w:val="009216D0"/>
    <w:rsid w:val="00A4168A"/>
    <w:rsid w:val="00A43E12"/>
    <w:rsid w:val="00A53D98"/>
    <w:rsid w:val="00A60674"/>
    <w:rsid w:val="00A63B9F"/>
    <w:rsid w:val="00A70F22"/>
    <w:rsid w:val="00A97085"/>
    <w:rsid w:val="00AB30C8"/>
    <w:rsid w:val="00B063E6"/>
    <w:rsid w:val="00B1301B"/>
    <w:rsid w:val="00B37690"/>
    <w:rsid w:val="00B96EB6"/>
    <w:rsid w:val="00C13488"/>
    <w:rsid w:val="00C30E8C"/>
    <w:rsid w:val="00C32AF2"/>
    <w:rsid w:val="00C720EA"/>
    <w:rsid w:val="00C91E3F"/>
    <w:rsid w:val="00CA57C3"/>
    <w:rsid w:val="00D26AEF"/>
    <w:rsid w:val="00D303F1"/>
    <w:rsid w:val="00D96C5F"/>
    <w:rsid w:val="00DD05E0"/>
    <w:rsid w:val="00DE2784"/>
    <w:rsid w:val="00E0032C"/>
    <w:rsid w:val="00EC08EF"/>
    <w:rsid w:val="00EE24AE"/>
    <w:rsid w:val="00EF6040"/>
    <w:rsid w:val="00F16F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3A764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8A"/>
    <w:pPr>
      <w:widowControl w:val="0"/>
      <w:suppressAutoHyphens/>
      <w:jc w:val="both"/>
    </w:pPr>
    <w:rPr>
      <w:rFonts w:eastAsia="Arial Unicode MS" w:cs="Arial Unicode MS"/>
      <w:kern w:val="1"/>
      <w:sz w:val="24"/>
      <w:szCs w:val="24"/>
      <w:lang w:val="fr-FR" w:eastAsia="hi-IN" w:bidi="hi-IN"/>
    </w:rPr>
  </w:style>
  <w:style w:type="paragraph" w:styleId="Titre1">
    <w:name w:val="heading 1"/>
    <w:basedOn w:val="Normal"/>
    <w:next w:val="Normal"/>
    <w:link w:val="Titre1Car"/>
    <w:uiPriority w:val="9"/>
    <w:qFormat/>
    <w:rsid w:val="00AB30C8"/>
    <w:pPr>
      <w:keepNext/>
      <w:keepLines/>
      <w:spacing w:before="480"/>
      <w:outlineLvl w:val="0"/>
    </w:pPr>
    <w:rPr>
      <w:rFonts w:asciiTheme="majorHAnsi" w:eastAsiaTheme="majorEastAsia" w:hAnsiTheme="majorHAnsi" w:cstheme="majorBidi"/>
      <w:b/>
      <w:bCs/>
      <w:color w:val="C09118" w:themeColor="accent1" w:themeShade="B5"/>
      <w:sz w:val="32"/>
      <w:szCs w:val="32"/>
    </w:rPr>
  </w:style>
  <w:style w:type="paragraph" w:styleId="Titre2">
    <w:name w:val="heading 2"/>
    <w:basedOn w:val="Normal"/>
    <w:next w:val="Normal"/>
    <w:link w:val="Titre2Car"/>
    <w:uiPriority w:val="9"/>
    <w:semiHidden/>
    <w:unhideWhenUsed/>
    <w:qFormat/>
    <w:rsid w:val="00EF6040"/>
    <w:pPr>
      <w:keepNext/>
      <w:keepLines/>
      <w:spacing w:before="200"/>
      <w:outlineLvl w:val="1"/>
    </w:pPr>
    <w:rPr>
      <w:rFonts w:asciiTheme="majorHAnsi" w:eastAsiaTheme="majorEastAsia" w:hAnsiTheme="majorHAnsi" w:cstheme="majorBidi"/>
      <w:b/>
      <w:bCs/>
      <w:color w:val="E8BC4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Explorateurdedocument">
    <w:name w:val="Document Map"/>
    <w:basedOn w:val="Normal"/>
    <w:link w:val="ExplorateurdedocumentCar"/>
    <w:uiPriority w:val="99"/>
    <w:semiHidden/>
    <w:unhideWhenUsed/>
    <w:rsid w:val="00A70F22"/>
    <w:rPr>
      <w:rFonts w:ascii="Lucida Grande" w:hAnsi="Lucida Grande" w:cs="Lucida Grande"/>
    </w:rPr>
  </w:style>
  <w:style w:type="paragraph" w:styleId="Lgende">
    <w:name w:val="caption"/>
    <w:basedOn w:val="Normal"/>
    <w:next w:val="Normal"/>
    <w:autoRedefine/>
    <w:uiPriority w:val="35"/>
    <w:unhideWhenUsed/>
    <w:qFormat/>
    <w:rsid w:val="003D21D6"/>
    <w:pPr>
      <w:jc w:val="center"/>
    </w:pPr>
    <w:rPr>
      <w:bCs/>
      <w:i/>
      <w:sz w:val="20"/>
      <w:szCs w:val="20"/>
    </w:rPr>
  </w:style>
  <w:style w:type="table" w:styleId="Grille">
    <w:name w:val="Table Grid"/>
    <w:basedOn w:val="TableauNormal"/>
    <w:uiPriority w:val="59"/>
    <w:rsid w:val="00A97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03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0032C"/>
    <w:rPr>
      <w:rFonts w:ascii="Lucida Grande" w:eastAsia="Arial Unicode MS" w:hAnsi="Lucida Grande" w:cs="Lucida Grande"/>
      <w:kern w:val="1"/>
      <w:sz w:val="18"/>
      <w:szCs w:val="18"/>
      <w:lang w:val="fr-FR" w:eastAsia="hi-IN" w:bidi="hi-IN"/>
    </w:rPr>
  </w:style>
  <w:style w:type="character" w:customStyle="1" w:styleId="Titre1Car">
    <w:name w:val="Titre 1 Car"/>
    <w:basedOn w:val="Policepardfaut"/>
    <w:link w:val="Titre1"/>
    <w:uiPriority w:val="9"/>
    <w:rsid w:val="00AB30C8"/>
    <w:rPr>
      <w:rFonts w:asciiTheme="majorHAnsi" w:eastAsiaTheme="majorEastAsia" w:hAnsiTheme="majorHAnsi" w:cstheme="majorBidi"/>
      <w:b/>
      <w:bCs/>
      <w:color w:val="C09118" w:themeColor="accent1" w:themeShade="B5"/>
      <w:kern w:val="1"/>
      <w:sz w:val="32"/>
      <w:szCs w:val="32"/>
      <w:lang w:val="fr-FR" w:eastAsia="hi-IN" w:bidi="hi-IN"/>
    </w:rPr>
  </w:style>
  <w:style w:type="paragraph" w:styleId="En-ttedetabledesmatires">
    <w:name w:val="TOC Heading"/>
    <w:basedOn w:val="Titre1"/>
    <w:next w:val="Normal"/>
    <w:uiPriority w:val="39"/>
    <w:unhideWhenUsed/>
    <w:qFormat/>
    <w:rsid w:val="00AB30C8"/>
    <w:pPr>
      <w:widowControl/>
      <w:suppressAutoHyphens w:val="0"/>
      <w:spacing w:line="276" w:lineRule="auto"/>
      <w:outlineLvl w:val="9"/>
    </w:pPr>
    <w:rPr>
      <w:color w:val="CB9919" w:themeColor="accent1" w:themeShade="BF"/>
      <w:kern w:val="0"/>
      <w:sz w:val="28"/>
      <w:szCs w:val="28"/>
      <w:lang w:val="en-GB" w:eastAsia="fr-FR" w:bidi="ar-SA"/>
    </w:rPr>
  </w:style>
  <w:style w:type="paragraph" w:styleId="TM1">
    <w:name w:val="toc 1"/>
    <w:basedOn w:val="Normal"/>
    <w:next w:val="Normal"/>
    <w:autoRedefine/>
    <w:uiPriority w:val="39"/>
    <w:unhideWhenUsed/>
    <w:rsid w:val="00AB30C8"/>
    <w:pPr>
      <w:spacing w:before="240" w:after="120"/>
    </w:pPr>
    <w:rPr>
      <w:rFonts w:asciiTheme="minorHAnsi" w:hAnsiTheme="minorHAnsi"/>
      <w:b/>
      <w:caps/>
      <w:sz w:val="22"/>
      <w:szCs w:val="22"/>
      <w:u w:val="single"/>
    </w:rPr>
  </w:style>
  <w:style w:type="paragraph" w:styleId="TM2">
    <w:name w:val="toc 2"/>
    <w:basedOn w:val="Normal"/>
    <w:next w:val="Normal"/>
    <w:autoRedefine/>
    <w:uiPriority w:val="39"/>
    <w:unhideWhenUsed/>
    <w:rsid w:val="0032289B"/>
    <w:pPr>
      <w:tabs>
        <w:tab w:val="left" w:pos="603"/>
        <w:tab w:val="right" w:pos="9628"/>
      </w:tabs>
    </w:pPr>
    <w:rPr>
      <w:rFonts w:asciiTheme="minorHAnsi" w:hAnsiTheme="minorHAnsi"/>
      <w:b/>
      <w:smallCaps/>
      <w:sz w:val="22"/>
      <w:szCs w:val="22"/>
    </w:rPr>
  </w:style>
  <w:style w:type="paragraph" w:styleId="TM3">
    <w:name w:val="toc 3"/>
    <w:basedOn w:val="Normal"/>
    <w:next w:val="Normal"/>
    <w:autoRedefine/>
    <w:uiPriority w:val="39"/>
    <w:unhideWhenUsed/>
    <w:rsid w:val="00AB30C8"/>
    <w:rPr>
      <w:rFonts w:asciiTheme="minorHAnsi" w:hAnsiTheme="minorHAnsi"/>
      <w:smallCaps/>
      <w:sz w:val="22"/>
      <w:szCs w:val="22"/>
    </w:rPr>
  </w:style>
  <w:style w:type="paragraph" w:styleId="TM4">
    <w:name w:val="toc 4"/>
    <w:basedOn w:val="Normal"/>
    <w:next w:val="Normal"/>
    <w:autoRedefine/>
    <w:uiPriority w:val="39"/>
    <w:unhideWhenUsed/>
    <w:rsid w:val="00AB30C8"/>
    <w:rPr>
      <w:rFonts w:asciiTheme="minorHAnsi" w:hAnsiTheme="minorHAnsi"/>
      <w:sz w:val="22"/>
      <w:szCs w:val="22"/>
    </w:rPr>
  </w:style>
  <w:style w:type="paragraph" w:styleId="TM5">
    <w:name w:val="toc 5"/>
    <w:basedOn w:val="Normal"/>
    <w:next w:val="Normal"/>
    <w:autoRedefine/>
    <w:uiPriority w:val="39"/>
    <w:unhideWhenUsed/>
    <w:rsid w:val="00AB30C8"/>
    <w:rPr>
      <w:rFonts w:asciiTheme="minorHAnsi" w:hAnsiTheme="minorHAnsi"/>
      <w:sz w:val="22"/>
      <w:szCs w:val="22"/>
    </w:rPr>
  </w:style>
  <w:style w:type="paragraph" w:styleId="TM6">
    <w:name w:val="toc 6"/>
    <w:basedOn w:val="Normal"/>
    <w:next w:val="Normal"/>
    <w:autoRedefine/>
    <w:uiPriority w:val="39"/>
    <w:unhideWhenUsed/>
    <w:rsid w:val="00AB30C8"/>
    <w:rPr>
      <w:rFonts w:asciiTheme="minorHAnsi" w:hAnsiTheme="minorHAnsi"/>
      <w:sz w:val="22"/>
      <w:szCs w:val="22"/>
    </w:rPr>
  </w:style>
  <w:style w:type="paragraph" w:styleId="TM7">
    <w:name w:val="toc 7"/>
    <w:basedOn w:val="Normal"/>
    <w:next w:val="Normal"/>
    <w:autoRedefine/>
    <w:uiPriority w:val="39"/>
    <w:unhideWhenUsed/>
    <w:rsid w:val="00AB30C8"/>
    <w:rPr>
      <w:rFonts w:asciiTheme="minorHAnsi" w:hAnsiTheme="minorHAnsi"/>
      <w:sz w:val="22"/>
      <w:szCs w:val="22"/>
    </w:rPr>
  </w:style>
  <w:style w:type="paragraph" w:styleId="TM8">
    <w:name w:val="toc 8"/>
    <w:basedOn w:val="Normal"/>
    <w:next w:val="Normal"/>
    <w:autoRedefine/>
    <w:uiPriority w:val="39"/>
    <w:unhideWhenUsed/>
    <w:rsid w:val="00AB30C8"/>
    <w:rPr>
      <w:rFonts w:asciiTheme="minorHAnsi" w:hAnsiTheme="minorHAnsi"/>
      <w:sz w:val="22"/>
      <w:szCs w:val="22"/>
    </w:rPr>
  </w:style>
  <w:style w:type="paragraph" w:styleId="TM9">
    <w:name w:val="toc 9"/>
    <w:basedOn w:val="Normal"/>
    <w:next w:val="Normal"/>
    <w:autoRedefine/>
    <w:uiPriority w:val="39"/>
    <w:unhideWhenUsed/>
    <w:rsid w:val="00AB30C8"/>
    <w:rPr>
      <w:rFonts w:asciiTheme="minorHAnsi" w:hAnsiTheme="minorHAnsi"/>
      <w:sz w:val="22"/>
      <w:szCs w:val="22"/>
    </w:rPr>
  </w:style>
  <w:style w:type="paragraph" w:styleId="Paragraphedeliste">
    <w:name w:val="List Paragraph"/>
    <w:basedOn w:val="Normal"/>
    <w:uiPriority w:val="34"/>
    <w:qFormat/>
    <w:rsid w:val="00A43E12"/>
    <w:pPr>
      <w:ind w:left="720"/>
      <w:contextualSpacing/>
    </w:pPr>
  </w:style>
  <w:style w:type="paragraph" w:customStyle="1" w:styleId="soustitre">
    <w:name w:val="sous titre"/>
    <w:basedOn w:val="Titre2"/>
    <w:autoRedefine/>
    <w:qFormat/>
    <w:rsid w:val="00EF6040"/>
    <w:pPr>
      <w:numPr>
        <w:ilvl w:val="1"/>
        <w:numId w:val="7"/>
      </w:numPr>
      <w:tabs>
        <w:tab w:val="left" w:pos="851"/>
      </w:tabs>
      <w:spacing w:before="120" w:after="240"/>
    </w:pPr>
    <w:rPr>
      <w:rFonts w:ascii="Corbel" w:hAnsi="Corbel"/>
      <w:color w:val="83C1C6" w:themeColor="accent2"/>
      <w:sz w:val="28"/>
      <w:u w:val="single"/>
    </w:rPr>
  </w:style>
  <w:style w:type="paragraph" w:customStyle="1" w:styleId="Titreprincipal">
    <w:name w:val="Titre principal"/>
    <w:basedOn w:val="Titre1"/>
    <w:autoRedefine/>
    <w:qFormat/>
    <w:rsid w:val="00B37690"/>
    <w:pPr>
      <w:pageBreakBefore/>
      <w:numPr>
        <w:numId w:val="7"/>
      </w:numPr>
      <w:spacing w:after="120"/>
    </w:pPr>
    <w:rPr>
      <w:color w:val="5D888C"/>
      <w:sz w:val="36"/>
      <w:u w:val="single"/>
    </w:rPr>
  </w:style>
  <w:style w:type="paragraph" w:styleId="En-tte">
    <w:name w:val="header"/>
    <w:basedOn w:val="Normal"/>
    <w:link w:val="En-tteCar"/>
    <w:uiPriority w:val="99"/>
    <w:unhideWhenUsed/>
    <w:rsid w:val="00DE2784"/>
    <w:pPr>
      <w:tabs>
        <w:tab w:val="center" w:pos="4703"/>
        <w:tab w:val="right" w:pos="9406"/>
      </w:tabs>
    </w:pPr>
  </w:style>
  <w:style w:type="character" w:customStyle="1" w:styleId="En-tteCar">
    <w:name w:val="En-tête Car"/>
    <w:basedOn w:val="Policepardfaut"/>
    <w:link w:val="En-tte"/>
    <w:uiPriority w:val="99"/>
    <w:rsid w:val="00DE2784"/>
    <w:rPr>
      <w:rFonts w:eastAsia="Arial Unicode MS" w:cs="Arial Unicode MS"/>
      <w:kern w:val="1"/>
      <w:sz w:val="24"/>
      <w:szCs w:val="24"/>
      <w:lang w:val="fr-FR" w:eastAsia="hi-IN" w:bidi="hi-IN"/>
    </w:rPr>
  </w:style>
  <w:style w:type="paragraph" w:styleId="Pieddepage">
    <w:name w:val="footer"/>
    <w:basedOn w:val="Normal"/>
    <w:link w:val="PieddepageCar"/>
    <w:autoRedefine/>
    <w:uiPriority w:val="99"/>
    <w:unhideWhenUsed/>
    <w:rsid w:val="00387095"/>
    <w:pPr>
      <w:tabs>
        <w:tab w:val="center" w:pos="4703"/>
        <w:tab w:val="right" w:pos="9406"/>
      </w:tabs>
    </w:pPr>
    <w:rPr>
      <w:rFonts w:ascii="Corbel" w:hAnsi="Corbel"/>
      <w:i/>
      <w:sz w:val="20"/>
    </w:rPr>
  </w:style>
  <w:style w:type="character" w:customStyle="1" w:styleId="PieddepageCar">
    <w:name w:val="Pied de page Car"/>
    <w:basedOn w:val="Policepardfaut"/>
    <w:link w:val="Pieddepage"/>
    <w:uiPriority w:val="99"/>
    <w:rsid w:val="00387095"/>
    <w:rPr>
      <w:rFonts w:ascii="Corbel" w:eastAsia="Arial Unicode MS" w:hAnsi="Corbel" w:cs="Arial Unicode MS"/>
      <w:i/>
      <w:kern w:val="1"/>
      <w:szCs w:val="24"/>
      <w:lang w:val="fr-FR" w:eastAsia="hi-IN" w:bidi="hi-IN"/>
    </w:rPr>
  </w:style>
  <w:style w:type="character" w:styleId="Numrodepage">
    <w:name w:val="page number"/>
    <w:basedOn w:val="Policepardfaut"/>
    <w:uiPriority w:val="99"/>
    <w:semiHidden/>
    <w:unhideWhenUsed/>
    <w:rsid w:val="00DE2784"/>
  </w:style>
  <w:style w:type="character" w:customStyle="1" w:styleId="ExplorateurdedocumentCar">
    <w:name w:val="Explorateur de document Car"/>
    <w:basedOn w:val="Policepardfaut"/>
    <w:link w:val="Explorateurdedocument"/>
    <w:uiPriority w:val="99"/>
    <w:semiHidden/>
    <w:rsid w:val="00A70F22"/>
    <w:rPr>
      <w:rFonts w:ascii="Lucida Grande" w:eastAsia="Arial Unicode MS" w:hAnsi="Lucida Grande" w:cs="Lucida Grande"/>
      <w:kern w:val="1"/>
      <w:sz w:val="24"/>
      <w:szCs w:val="24"/>
      <w:lang w:val="fr-FR" w:eastAsia="hi-IN" w:bidi="hi-IN"/>
    </w:rPr>
  </w:style>
  <w:style w:type="paragraph" w:styleId="Rvision">
    <w:name w:val="Revision"/>
    <w:hidden/>
    <w:uiPriority w:val="99"/>
    <w:semiHidden/>
    <w:rsid w:val="00A70F22"/>
    <w:rPr>
      <w:rFonts w:eastAsia="Arial Unicode MS" w:cs="Arial Unicode MS"/>
      <w:kern w:val="1"/>
      <w:sz w:val="24"/>
      <w:szCs w:val="24"/>
      <w:lang w:val="fr-FR" w:eastAsia="hi-IN" w:bidi="hi-IN"/>
    </w:rPr>
  </w:style>
  <w:style w:type="character" w:customStyle="1" w:styleId="Titre2Car">
    <w:name w:val="Titre 2 Car"/>
    <w:basedOn w:val="Policepardfaut"/>
    <w:link w:val="Titre2"/>
    <w:uiPriority w:val="9"/>
    <w:semiHidden/>
    <w:rsid w:val="00EF6040"/>
    <w:rPr>
      <w:rFonts w:asciiTheme="majorHAnsi" w:eastAsiaTheme="majorEastAsia" w:hAnsiTheme="majorHAnsi" w:cstheme="majorBidi"/>
      <w:b/>
      <w:bCs/>
      <w:color w:val="E8BC4A" w:themeColor="accent1"/>
      <w:kern w:val="1"/>
      <w:sz w:val="26"/>
      <w:szCs w:val="26"/>
      <w:lang w:val="fr-FR"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8A"/>
    <w:pPr>
      <w:widowControl w:val="0"/>
      <w:suppressAutoHyphens/>
      <w:jc w:val="both"/>
    </w:pPr>
    <w:rPr>
      <w:rFonts w:eastAsia="Arial Unicode MS" w:cs="Arial Unicode MS"/>
      <w:kern w:val="1"/>
      <w:sz w:val="24"/>
      <w:szCs w:val="24"/>
      <w:lang w:val="fr-FR" w:eastAsia="hi-IN" w:bidi="hi-IN"/>
    </w:rPr>
  </w:style>
  <w:style w:type="paragraph" w:styleId="Titre1">
    <w:name w:val="heading 1"/>
    <w:basedOn w:val="Normal"/>
    <w:next w:val="Normal"/>
    <w:link w:val="Titre1Car"/>
    <w:uiPriority w:val="9"/>
    <w:qFormat/>
    <w:rsid w:val="00AB30C8"/>
    <w:pPr>
      <w:keepNext/>
      <w:keepLines/>
      <w:spacing w:before="480"/>
      <w:outlineLvl w:val="0"/>
    </w:pPr>
    <w:rPr>
      <w:rFonts w:asciiTheme="majorHAnsi" w:eastAsiaTheme="majorEastAsia" w:hAnsiTheme="majorHAnsi" w:cstheme="majorBidi"/>
      <w:b/>
      <w:bCs/>
      <w:color w:val="C09118" w:themeColor="accent1" w:themeShade="B5"/>
      <w:sz w:val="32"/>
      <w:szCs w:val="32"/>
    </w:rPr>
  </w:style>
  <w:style w:type="paragraph" w:styleId="Titre2">
    <w:name w:val="heading 2"/>
    <w:basedOn w:val="Normal"/>
    <w:next w:val="Normal"/>
    <w:link w:val="Titre2Car"/>
    <w:uiPriority w:val="9"/>
    <w:semiHidden/>
    <w:unhideWhenUsed/>
    <w:qFormat/>
    <w:rsid w:val="00EF6040"/>
    <w:pPr>
      <w:keepNext/>
      <w:keepLines/>
      <w:spacing w:before="200"/>
      <w:outlineLvl w:val="1"/>
    </w:pPr>
    <w:rPr>
      <w:rFonts w:asciiTheme="majorHAnsi" w:eastAsiaTheme="majorEastAsia" w:hAnsiTheme="majorHAnsi" w:cstheme="majorBidi"/>
      <w:b/>
      <w:bCs/>
      <w:color w:val="E8BC4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Explorateurdedocument">
    <w:name w:val="Document Map"/>
    <w:basedOn w:val="Normal"/>
    <w:link w:val="ExplorateurdedocumentCar"/>
    <w:uiPriority w:val="99"/>
    <w:semiHidden/>
    <w:unhideWhenUsed/>
    <w:rsid w:val="00A70F22"/>
    <w:rPr>
      <w:rFonts w:ascii="Lucida Grande" w:hAnsi="Lucida Grande" w:cs="Lucida Grande"/>
    </w:rPr>
  </w:style>
  <w:style w:type="paragraph" w:styleId="Lgende">
    <w:name w:val="caption"/>
    <w:basedOn w:val="Normal"/>
    <w:next w:val="Normal"/>
    <w:autoRedefine/>
    <w:uiPriority w:val="35"/>
    <w:unhideWhenUsed/>
    <w:qFormat/>
    <w:rsid w:val="003D21D6"/>
    <w:pPr>
      <w:jc w:val="center"/>
    </w:pPr>
    <w:rPr>
      <w:bCs/>
      <w:i/>
      <w:sz w:val="20"/>
      <w:szCs w:val="20"/>
    </w:rPr>
  </w:style>
  <w:style w:type="table" w:styleId="Grille">
    <w:name w:val="Table Grid"/>
    <w:basedOn w:val="TableauNormal"/>
    <w:uiPriority w:val="59"/>
    <w:rsid w:val="00A97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03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0032C"/>
    <w:rPr>
      <w:rFonts w:ascii="Lucida Grande" w:eastAsia="Arial Unicode MS" w:hAnsi="Lucida Grande" w:cs="Lucida Grande"/>
      <w:kern w:val="1"/>
      <w:sz w:val="18"/>
      <w:szCs w:val="18"/>
      <w:lang w:val="fr-FR" w:eastAsia="hi-IN" w:bidi="hi-IN"/>
    </w:rPr>
  </w:style>
  <w:style w:type="character" w:customStyle="1" w:styleId="Titre1Car">
    <w:name w:val="Titre 1 Car"/>
    <w:basedOn w:val="Policepardfaut"/>
    <w:link w:val="Titre1"/>
    <w:uiPriority w:val="9"/>
    <w:rsid w:val="00AB30C8"/>
    <w:rPr>
      <w:rFonts w:asciiTheme="majorHAnsi" w:eastAsiaTheme="majorEastAsia" w:hAnsiTheme="majorHAnsi" w:cstheme="majorBidi"/>
      <w:b/>
      <w:bCs/>
      <w:color w:val="C09118" w:themeColor="accent1" w:themeShade="B5"/>
      <w:kern w:val="1"/>
      <w:sz w:val="32"/>
      <w:szCs w:val="32"/>
      <w:lang w:val="fr-FR" w:eastAsia="hi-IN" w:bidi="hi-IN"/>
    </w:rPr>
  </w:style>
  <w:style w:type="paragraph" w:styleId="En-ttedetabledesmatires">
    <w:name w:val="TOC Heading"/>
    <w:basedOn w:val="Titre1"/>
    <w:next w:val="Normal"/>
    <w:uiPriority w:val="39"/>
    <w:unhideWhenUsed/>
    <w:qFormat/>
    <w:rsid w:val="00AB30C8"/>
    <w:pPr>
      <w:widowControl/>
      <w:suppressAutoHyphens w:val="0"/>
      <w:spacing w:line="276" w:lineRule="auto"/>
      <w:outlineLvl w:val="9"/>
    </w:pPr>
    <w:rPr>
      <w:color w:val="CB9919" w:themeColor="accent1" w:themeShade="BF"/>
      <w:kern w:val="0"/>
      <w:sz w:val="28"/>
      <w:szCs w:val="28"/>
      <w:lang w:val="en-GB" w:eastAsia="fr-FR" w:bidi="ar-SA"/>
    </w:rPr>
  </w:style>
  <w:style w:type="paragraph" w:styleId="TM1">
    <w:name w:val="toc 1"/>
    <w:basedOn w:val="Normal"/>
    <w:next w:val="Normal"/>
    <w:autoRedefine/>
    <w:uiPriority w:val="39"/>
    <w:unhideWhenUsed/>
    <w:rsid w:val="00AB30C8"/>
    <w:pPr>
      <w:spacing w:before="240" w:after="120"/>
    </w:pPr>
    <w:rPr>
      <w:rFonts w:asciiTheme="minorHAnsi" w:hAnsiTheme="minorHAnsi"/>
      <w:b/>
      <w:caps/>
      <w:sz w:val="22"/>
      <w:szCs w:val="22"/>
      <w:u w:val="single"/>
    </w:rPr>
  </w:style>
  <w:style w:type="paragraph" w:styleId="TM2">
    <w:name w:val="toc 2"/>
    <w:basedOn w:val="Normal"/>
    <w:next w:val="Normal"/>
    <w:autoRedefine/>
    <w:uiPriority w:val="39"/>
    <w:unhideWhenUsed/>
    <w:rsid w:val="0032289B"/>
    <w:pPr>
      <w:tabs>
        <w:tab w:val="left" w:pos="603"/>
        <w:tab w:val="right" w:pos="9628"/>
      </w:tabs>
    </w:pPr>
    <w:rPr>
      <w:rFonts w:asciiTheme="minorHAnsi" w:hAnsiTheme="minorHAnsi"/>
      <w:b/>
      <w:smallCaps/>
      <w:sz w:val="22"/>
      <w:szCs w:val="22"/>
    </w:rPr>
  </w:style>
  <w:style w:type="paragraph" w:styleId="TM3">
    <w:name w:val="toc 3"/>
    <w:basedOn w:val="Normal"/>
    <w:next w:val="Normal"/>
    <w:autoRedefine/>
    <w:uiPriority w:val="39"/>
    <w:unhideWhenUsed/>
    <w:rsid w:val="00AB30C8"/>
    <w:rPr>
      <w:rFonts w:asciiTheme="minorHAnsi" w:hAnsiTheme="minorHAnsi"/>
      <w:smallCaps/>
      <w:sz w:val="22"/>
      <w:szCs w:val="22"/>
    </w:rPr>
  </w:style>
  <w:style w:type="paragraph" w:styleId="TM4">
    <w:name w:val="toc 4"/>
    <w:basedOn w:val="Normal"/>
    <w:next w:val="Normal"/>
    <w:autoRedefine/>
    <w:uiPriority w:val="39"/>
    <w:unhideWhenUsed/>
    <w:rsid w:val="00AB30C8"/>
    <w:rPr>
      <w:rFonts w:asciiTheme="minorHAnsi" w:hAnsiTheme="minorHAnsi"/>
      <w:sz w:val="22"/>
      <w:szCs w:val="22"/>
    </w:rPr>
  </w:style>
  <w:style w:type="paragraph" w:styleId="TM5">
    <w:name w:val="toc 5"/>
    <w:basedOn w:val="Normal"/>
    <w:next w:val="Normal"/>
    <w:autoRedefine/>
    <w:uiPriority w:val="39"/>
    <w:unhideWhenUsed/>
    <w:rsid w:val="00AB30C8"/>
    <w:rPr>
      <w:rFonts w:asciiTheme="minorHAnsi" w:hAnsiTheme="minorHAnsi"/>
      <w:sz w:val="22"/>
      <w:szCs w:val="22"/>
    </w:rPr>
  </w:style>
  <w:style w:type="paragraph" w:styleId="TM6">
    <w:name w:val="toc 6"/>
    <w:basedOn w:val="Normal"/>
    <w:next w:val="Normal"/>
    <w:autoRedefine/>
    <w:uiPriority w:val="39"/>
    <w:unhideWhenUsed/>
    <w:rsid w:val="00AB30C8"/>
    <w:rPr>
      <w:rFonts w:asciiTheme="minorHAnsi" w:hAnsiTheme="minorHAnsi"/>
      <w:sz w:val="22"/>
      <w:szCs w:val="22"/>
    </w:rPr>
  </w:style>
  <w:style w:type="paragraph" w:styleId="TM7">
    <w:name w:val="toc 7"/>
    <w:basedOn w:val="Normal"/>
    <w:next w:val="Normal"/>
    <w:autoRedefine/>
    <w:uiPriority w:val="39"/>
    <w:unhideWhenUsed/>
    <w:rsid w:val="00AB30C8"/>
    <w:rPr>
      <w:rFonts w:asciiTheme="minorHAnsi" w:hAnsiTheme="minorHAnsi"/>
      <w:sz w:val="22"/>
      <w:szCs w:val="22"/>
    </w:rPr>
  </w:style>
  <w:style w:type="paragraph" w:styleId="TM8">
    <w:name w:val="toc 8"/>
    <w:basedOn w:val="Normal"/>
    <w:next w:val="Normal"/>
    <w:autoRedefine/>
    <w:uiPriority w:val="39"/>
    <w:unhideWhenUsed/>
    <w:rsid w:val="00AB30C8"/>
    <w:rPr>
      <w:rFonts w:asciiTheme="minorHAnsi" w:hAnsiTheme="minorHAnsi"/>
      <w:sz w:val="22"/>
      <w:szCs w:val="22"/>
    </w:rPr>
  </w:style>
  <w:style w:type="paragraph" w:styleId="TM9">
    <w:name w:val="toc 9"/>
    <w:basedOn w:val="Normal"/>
    <w:next w:val="Normal"/>
    <w:autoRedefine/>
    <w:uiPriority w:val="39"/>
    <w:unhideWhenUsed/>
    <w:rsid w:val="00AB30C8"/>
    <w:rPr>
      <w:rFonts w:asciiTheme="minorHAnsi" w:hAnsiTheme="minorHAnsi"/>
      <w:sz w:val="22"/>
      <w:szCs w:val="22"/>
    </w:rPr>
  </w:style>
  <w:style w:type="paragraph" w:styleId="Paragraphedeliste">
    <w:name w:val="List Paragraph"/>
    <w:basedOn w:val="Normal"/>
    <w:uiPriority w:val="34"/>
    <w:qFormat/>
    <w:rsid w:val="00A43E12"/>
    <w:pPr>
      <w:ind w:left="720"/>
      <w:contextualSpacing/>
    </w:pPr>
  </w:style>
  <w:style w:type="paragraph" w:customStyle="1" w:styleId="soustitre">
    <w:name w:val="sous titre"/>
    <w:basedOn w:val="Titre2"/>
    <w:autoRedefine/>
    <w:qFormat/>
    <w:rsid w:val="00EF6040"/>
    <w:pPr>
      <w:numPr>
        <w:ilvl w:val="1"/>
        <w:numId w:val="7"/>
      </w:numPr>
      <w:tabs>
        <w:tab w:val="left" w:pos="851"/>
      </w:tabs>
      <w:spacing w:before="120" w:after="240"/>
    </w:pPr>
    <w:rPr>
      <w:rFonts w:ascii="Corbel" w:hAnsi="Corbel"/>
      <w:color w:val="83C1C6" w:themeColor="accent2"/>
      <w:sz w:val="28"/>
      <w:u w:val="single"/>
    </w:rPr>
  </w:style>
  <w:style w:type="paragraph" w:customStyle="1" w:styleId="Titreprincipal">
    <w:name w:val="Titre principal"/>
    <w:basedOn w:val="Titre1"/>
    <w:autoRedefine/>
    <w:qFormat/>
    <w:rsid w:val="00B37690"/>
    <w:pPr>
      <w:pageBreakBefore/>
      <w:numPr>
        <w:numId w:val="7"/>
      </w:numPr>
      <w:spacing w:after="120"/>
    </w:pPr>
    <w:rPr>
      <w:color w:val="5D888C"/>
      <w:sz w:val="36"/>
      <w:u w:val="single"/>
    </w:rPr>
  </w:style>
  <w:style w:type="paragraph" w:styleId="En-tte">
    <w:name w:val="header"/>
    <w:basedOn w:val="Normal"/>
    <w:link w:val="En-tteCar"/>
    <w:uiPriority w:val="99"/>
    <w:unhideWhenUsed/>
    <w:rsid w:val="00DE2784"/>
    <w:pPr>
      <w:tabs>
        <w:tab w:val="center" w:pos="4703"/>
        <w:tab w:val="right" w:pos="9406"/>
      </w:tabs>
    </w:pPr>
  </w:style>
  <w:style w:type="character" w:customStyle="1" w:styleId="En-tteCar">
    <w:name w:val="En-tête Car"/>
    <w:basedOn w:val="Policepardfaut"/>
    <w:link w:val="En-tte"/>
    <w:uiPriority w:val="99"/>
    <w:rsid w:val="00DE2784"/>
    <w:rPr>
      <w:rFonts w:eastAsia="Arial Unicode MS" w:cs="Arial Unicode MS"/>
      <w:kern w:val="1"/>
      <w:sz w:val="24"/>
      <w:szCs w:val="24"/>
      <w:lang w:val="fr-FR" w:eastAsia="hi-IN" w:bidi="hi-IN"/>
    </w:rPr>
  </w:style>
  <w:style w:type="paragraph" w:styleId="Pieddepage">
    <w:name w:val="footer"/>
    <w:basedOn w:val="Normal"/>
    <w:link w:val="PieddepageCar"/>
    <w:autoRedefine/>
    <w:uiPriority w:val="99"/>
    <w:unhideWhenUsed/>
    <w:rsid w:val="00387095"/>
    <w:pPr>
      <w:tabs>
        <w:tab w:val="center" w:pos="4703"/>
        <w:tab w:val="right" w:pos="9406"/>
      </w:tabs>
    </w:pPr>
    <w:rPr>
      <w:rFonts w:ascii="Corbel" w:hAnsi="Corbel"/>
      <w:i/>
      <w:sz w:val="20"/>
    </w:rPr>
  </w:style>
  <w:style w:type="character" w:customStyle="1" w:styleId="PieddepageCar">
    <w:name w:val="Pied de page Car"/>
    <w:basedOn w:val="Policepardfaut"/>
    <w:link w:val="Pieddepage"/>
    <w:uiPriority w:val="99"/>
    <w:rsid w:val="00387095"/>
    <w:rPr>
      <w:rFonts w:ascii="Corbel" w:eastAsia="Arial Unicode MS" w:hAnsi="Corbel" w:cs="Arial Unicode MS"/>
      <w:i/>
      <w:kern w:val="1"/>
      <w:szCs w:val="24"/>
      <w:lang w:val="fr-FR" w:eastAsia="hi-IN" w:bidi="hi-IN"/>
    </w:rPr>
  </w:style>
  <w:style w:type="character" w:styleId="Numrodepage">
    <w:name w:val="page number"/>
    <w:basedOn w:val="Policepardfaut"/>
    <w:uiPriority w:val="99"/>
    <w:semiHidden/>
    <w:unhideWhenUsed/>
    <w:rsid w:val="00DE2784"/>
  </w:style>
  <w:style w:type="character" w:customStyle="1" w:styleId="ExplorateurdedocumentCar">
    <w:name w:val="Explorateur de document Car"/>
    <w:basedOn w:val="Policepardfaut"/>
    <w:link w:val="Explorateurdedocument"/>
    <w:uiPriority w:val="99"/>
    <w:semiHidden/>
    <w:rsid w:val="00A70F22"/>
    <w:rPr>
      <w:rFonts w:ascii="Lucida Grande" w:eastAsia="Arial Unicode MS" w:hAnsi="Lucida Grande" w:cs="Lucida Grande"/>
      <w:kern w:val="1"/>
      <w:sz w:val="24"/>
      <w:szCs w:val="24"/>
      <w:lang w:val="fr-FR" w:eastAsia="hi-IN" w:bidi="hi-IN"/>
    </w:rPr>
  </w:style>
  <w:style w:type="paragraph" w:styleId="Rvision">
    <w:name w:val="Revision"/>
    <w:hidden/>
    <w:uiPriority w:val="99"/>
    <w:semiHidden/>
    <w:rsid w:val="00A70F22"/>
    <w:rPr>
      <w:rFonts w:eastAsia="Arial Unicode MS" w:cs="Arial Unicode MS"/>
      <w:kern w:val="1"/>
      <w:sz w:val="24"/>
      <w:szCs w:val="24"/>
      <w:lang w:val="fr-FR" w:eastAsia="hi-IN" w:bidi="hi-IN"/>
    </w:rPr>
  </w:style>
  <w:style w:type="character" w:customStyle="1" w:styleId="Titre2Car">
    <w:name w:val="Titre 2 Car"/>
    <w:basedOn w:val="Policepardfaut"/>
    <w:link w:val="Titre2"/>
    <w:uiPriority w:val="9"/>
    <w:semiHidden/>
    <w:rsid w:val="00EF6040"/>
    <w:rPr>
      <w:rFonts w:asciiTheme="majorHAnsi" w:eastAsiaTheme="majorEastAsia" w:hAnsiTheme="majorHAnsi" w:cstheme="majorBidi"/>
      <w:b/>
      <w:bCs/>
      <w:color w:val="E8BC4A" w:themeColor="accent1"/>
      <w:kern w:val="1"/>
      <w:sz w:val="26"/>
      <w:szCs w:val="26"/>
      <w:lang w:val="fr-FR"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9872">
      <w:bodyDiv w:val="1"/>
      <w:marLeft w:val="0"/>
      <w:marRight w:val="0"/>
      <w:marTop w:val="0"/>
      <w:marBottom w:val="0"/>
      <w:divBdr>
        <w:top w:val="none" w:sz="0" w:space="0" w:color="auto"/>
        <w:left w:val="none" w:sz="0" w:space="0" w:color="auto"/>
        <w:bottom w:val="none" w:sz="0" w:space="0" w:color="auto"/>
        <w:right w:val="none" w:sz="0" w:space="0" w:color="auto"/>
      </w:divBdr>
    </w:div>
    <w:div w:id="306472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Aube">
  <a:themeElements>
    <a:clrScheme name="Aube">
      <a:dk1>
        <a:sysClr val="windowText" lastClr="000000"/>
      </a:dk1>
      <a:lt1>
        <a:sysClr val="window" lastClr="FFFFFF"/>
      </a:lt1>
      <a:dk2>
        <a:srgbClr val="24213E"/>
      </a:dk2>
      <a:lt2>
        <a:srgbClr val="E9EAF0"/>
      </a:lt2>
      <a:accent1>
        <a:srgbClr val="E8BC4A"/>
      </a:accent1>
      <a:accent2>
        <a:srgbClr val="83C1C6"/>
      </a:accent2>
      <a:accent3>
        <a:srgbClr val="E78D35"/>
      </a:accent3>
      <a:accent4>
        <a:srgbClr val="909CE1"/>
      </a:accent4>
      <a:accent5>
        <a:srgbClr val="839C41"/>
      </a:accent5>
      <a:accent6>
        <a:srgbClr val="CC5439"/>
      </a:accent6>
      <a:hlink>
        <a:srgbClr val="1C6CF1"/>
      </a:hlink>
      <a:folHlink>
        <a:srgbClr val="C649E0"/>
      </a:folHlink>
    </a:clrScheme>
    <a:fontScheme name="Aube">
      <a:maj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b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fov="600000">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300000"/>
              </a:schemeClr>
            </a:gs>
            <a:gs pos="31000">
              <a:schemeClr val="bg1">
                <a:tint val="100000"/>
                <a:satMod val="300000"/>
              </a:schemeClr>
            </a:gs>
            <a:gs pos="62000">
              <a:schemeClr val="phClr">
                <a:tint val="100000"/>
                <a:shade val="100000"/>
                <a:satMod val="100000"/>
              </a:schemeClr>
            </a:gs>
            <a:gs pos="100000">
              <a:schemeClr val="phClr">
                <a:shade val="100000"/>
                <a:hueMod val="93000"/>
                <a:satMod val="50000"/>
                <a:lumMod val="200000"/>
              </a:schemeClr>
            </a:gs>
          </a:gsLst>
          <a:lin ang="5400000" scaled="0"/>
        </a:gradFill>
        <a:gradFill rotWithShape="1">
          <a:gsLst>
            <a:gs pos="0">
              <a:schemeClr val="phClr">
                <a:tint val="100000"/>
                <a:satMod val="100000"/>
              </a:schemeClr>
            </a:gs>
            <a:gs pos="100000">
              <a:schemeClr val="phClr">
                <a:tint val="100000"/>
                <a:shade val="100000"/>
                <a:alpha val="100000"/>
                <a:hueMod val="100000"/>
                <a:satMod val="150000"/>
                <a:lumMod val="5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9AE1-30AB-704B-ABA5-D3D6BCF1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620</Words>
  <Characters>3205</Characters>
  <Application>Microsoft Macintosh Word</Application>
  <DocSecurity>0</DocSecurity>
  <Lines>160</Lines>
  <Paragraphs>76</Paragraphs>
  <ScaleCrop>false</ScaleCrop>
  <Company>parweb</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parweb parweb</dc:creator>
  <cp:keywords/>
  <cp:lastModifiedBy>Chris Le Guichoux</cp:lastModifiedBy>
  <cp:revision>7</cp:revision>
  <cp:lastPrinted>2010-11-30T20:08:00Z</cp:lastPrinted>
  <dcterms:created xsi:type="dcterms:W3CDTF">2010-11-30T20:08:00Z</dcterms:created>
  <dcterms:modified xsi:type="dcterms:W3CDTF">2010-11-30T20:16:00Z</dcterms:modified>
</cp:coreProperties>
</file>